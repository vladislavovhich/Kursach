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0D444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3A4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A5C34E8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679F4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3A4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1C615F08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3A4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5E878421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FE4D81B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1F33A4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9434FC9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658B2E8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1F33A4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3D41C71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B53CA55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885E9F4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46D35FD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CBD30E2" w14:textId="1249A044" w:rsidR="00E40F18" w:rsidRPr="00611B4E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3A4">
        <w:rPr>
          <w:rFonts w:ascii="Times New Roman" w:hAnsi="Times New Roman" w:cs="Times New Roman"/>
          <w:sz w:val="28"/>
          <w:szCs w:val="28"/>
        </w:rPr>
        <w:t>ОТЧЕТ   ПО   ЛАБОРАТОРНОЙ   РАБОТЕ   №</w:t>
      </w:r>
      <w:r w:rsidR="00611B4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E598FA8" w14:textId="77777777" w:rsid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1F33A4">
        <w:rPr>
          <w:rFonts w:ascii="Times New Roman" w:hAnsi="Times New Roman" w:cs="Times New Roman"/>
          <w:sz w:val="28"/>
          <w:szCs w:val="28"/>
        </w:rPr>
        <w:t>по дисциплине «</w:t>
      </w:r>
      <w:r w:rsidR="00592662">
        <w:rPr>
          <w:rFonts w:ascii="Times New Roman" w:hAnsi="Times New Roman" w:cs="Times New Roman"/>
          <w:sz w:val="28"/>
          <w:szCs w:val="28"/>
        </w:rPr>
        <w:t xml:space="preserve">Разработка и проектирование приложений баз данных для </w:t>
      </w:r>
    </w:p>
    <w:p w14:paraId="21091F40" w14:textId="76D82D94" w:rsidR="00E40F18" w:rsidRPr="001F33A4" w:rsidRDefault="00592662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="00E40F18" w:rsidRPr="001F33A4">
        <w:rPr>
          <w:rFonts w:ascii="Times New Roman" w:hAnsi="Times New Roman" w:cs="Times New Roman"/>
          <w:sz w:val="28"/>
          <w:szCs w:val="28"/>
        </w:rPr>
        <w:t>»</w:t>
      </w:r>
    </w:p>
    <w:p w14:paraId="7600A939" w14:textId="77777777" w:rsidR="00E40F18" w:rsidRPr="00422325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D6D390" w14:textId="4AB28C05" w:rsidR="00611B4E" w:rsidRPr="00611B4E" w:rsidRDefault="00E40F18" w:rsidP="00611B4E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«Разработка интерфейса приложения баз данных с использованием с и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с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пользованием ауте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тификации и авторизации»</w:t>
      </w:r>
    </w:p>
    <w:p w14:paraId="5B9DF3DC" w14:textId="289EB413" w:rsidR="00E40F18" w:rsidRPr="00592662" w:rsidRDefault="00E40F18" w:rsidP="00611B4E">
      <w:pPr>
        <w:pStyle w:val="Default"/>
        <w:jc w:val="center"/>
        <w:rPr>
          <w:bCs/>
          <w:sz w:val="28"/>
          <w:szCs w:val="28"/>
        </w:rPr>
      </w:pPr>
    </w:p>
    <w:p w14:paraId="55A12A85" w14:textId="77777777" w:rsidR="00E40F18" w:rsidRP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2E903DD" w14:textId="77777777" w:rsidR="00E40F18" w:rsidRP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045FD11" w14:textId="77777777" w:rsidR="00E40F18" w:rsidRP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80A4F76" w14:textId="77777777" w:rsidR="00E40F18" w:rsidRP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031C7E6" w14:textId="77777777" w:rsidR="00E40F18" w:rsidRPr="00592662" w:rsidRDefault="00E40F18" w:rsidP="0037663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0CE792E" w14:textId="77777777" w:rsidR="00E40F18" w:rsidRPr="00592662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67F7B3B" w14:textId="77777777" w:rsidR="009D785A" w:rsidRPr="00592662" w:rsidRDefault="009D785A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3A754BC" w14:textId="77777777" w:rsidR="009D785A" w:rsidRPr="00592662" w:rsidRDefault="009D785A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56A8304" w14:textId="77777777" w:rsidR="009D785A" w:rsidRPr="00592662" w:rsidRDefault="009D785A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2311EAB" w14:textId="77777777" w:rsidR="009D785A" w:rsidRPr="00592662" w:rsidRDefault="009D785A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C0B9D25" w14:textId="6E87CB0F" w:rsidR="00E40F18" w:rsidRPr="00592662" w:rsidRDefault="00E40F18" w:rsidP="00E40F18">
      <w:pPr>
        <w:pStyle w:val="a5"/>
        <w:ind w:left="5954"/>
        <w:rPr>
          <w:rFonts w:ascii="Times New Roman" w:hAnsi="Times New Roman" w:cs="Times New Roman"/>
          <w:sz w:val="28"/>
          <w:szCs w:val="28"/>
        </w:rPr>
      </w:pPr>
    </w:p>
    <w:p w14:paraId="6A85FFC6" w14:textId="77777777" w:rsidR="009464D3" w:rsidRPr="00592662" w:rsidRDefault="009464D3" w:rsidP="00E40F18">
      <w:pPr>
        <w:pStyle w:val="a5"/>
        <w:ind w:left="5954"/>
        <w:rPr>
          <w:rFonts w:ascii="Times New Roman" w:hAnsi="Times New Roman" w:cs="Times New Roman"/>
          <w:sz w:val="28"/>
          <w:szCs w:val="28"/>
        </w:rPr>
      </w:pPr>
    </w:p>
    <w:p w14:paraId="64988090" w14:textId="495C5033" w:rsidR="00E40F18" w:rsidRPr="001F33A4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  <w:szCs w:val="28"/>
        </w:rPr>
      </w:pPr>
      <w:r w:rsidRPr="001F33A4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</w:t>
      </w:r>
      <w:r w:rsidR="00376631" w:rsidRPr="00A37DF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F33A4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988F259" w14:textId="1D256ED7" w:rsidR="00E40F18" w:rsidRPr="001F33A4" w:rsidRDefault="001A6649" w:rsidP="00E40F18">
      <w:pPr>
        <w:pStyle w:val="a5"/>
        <w:ind w:left="5954"/>
        <w:rPr>
          <w:rFonts w:ascii="Times New Roman" w:hAnsi="Times New Roman" w:cs="Times New Roman"/>
          <w:sz w:val="28"/>
          <w:szCs w:val="28"/>
        </w:rPr>
      </w:pPr>
      <w:r w:rsidRPr="001F33A4">
        <w:rPr>
          <w:rFonts w:ascii="Times New Roman" w:hAnsi="Times New Roman" w:cs="Times New Roman"/>
          <w:color w:val="000000"/>
          <w:sz w:val="28"/>
          <w:szCs w:val="28"/>
        </w:rPr>
        <w:t>Воробьев В</w:t>
      </w:r>
      <w:r w:rsidR="00E40F18" w:rsidRPr="001F33A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F33A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40F18" w:rsidRPr="001F33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F67C27" w14:textId="5941ED62" w:rsidR="004C08C3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  <w:szCs w:val="28"/>
        </w:rPr>
      </w:pPr>
      <w:r w:rsidRPr="001F33A4">
        <w:rPr>
          <w:rFonts w:ascii="Times New Roman" w:hAnsi="Times New Roman" w:cs="Times New Roman"/>
          <w:color w:val="000000"/>
          <w:sz w:val="28"/>
          <w:szCs w:val="28"/>
        </w:rPr>
        <w:t xml:space="preserve">Принял: </w:t>
      </w:r>
      <w:r w:rsidR="00CA51B4">
        <w:rPr>
          <w:rFonts w:ascii="Times New Roman" w:hAnsi="Times New Roman" w:cs="Times New Roman"/>
          <w:color w:val="000000"/>
          <w:sz w:val="28"/>
          <w:szCs w:val="28"/>
        </w:rPr>
        <w:t>пр.</w:t>
      </w:r>
      <w:r w:rsidR="004C08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AA7E5F" w14:textId="1AAD05B2" w:rsidR="00E40F18" w:rsidRPr="00376631" w:rsidRDefault="00CA51B4" w:rsidP="00E40F18">
      <w:pPr>
        <w:pStyle w:val="a5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Ястребов А. А.</w:t>
      </w:r>
    </w:p>
    <w:p w14:paraId="16BEE5B8" w14:textId="77777777" w:rsidR="00E40F18" w:rsidRPr="001F33A4" w:rsidRDefault="00E40F18" w:rsidP="00E40F18">
      <w:pPr>
        <w:pStyle w:val="a5"/>
        <w:ind w:left="5954"/>
        <w:rPr>
          <w:rFonts w:ascii="Times New Roman" w:hAnsi="Times New Roman" w:cs="Times New Roman"/>
          <w:sz w:val="28"/>
          <w:szCs w:val="28"/>
        </w:rPr>
      </w:pPr>
    </w:p>
    <w:p w14:paraId="347F8A34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EFAB7A2" w14:textId="7881BE1C" w:rsidR="00E40F18" w:rsidRPr="001F33A4" w:rsidRDefault="00E40F18" w:rsidP="002A3CE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7DBBD24" w14:textId="77777777" w:rsidR="00760AA5" w:rsidRPr="003F054E" w:rsidRDefault="00760AA5" w:rsidP="009D785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3D6340C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B978F85" w14:textId="77777777" w:rsidR="00E40F18" w:rsidRPr="001F33A4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E2A2D92" w14:textId="432327F6" w:rsidR="002A3CE7" w:rsidRPr="001F33A4" w:rsidRDefault="002A3CE7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985C20" w14:textId="36C0CDC0" w:rsidR="002A3CE7" w:rsidRPr="001F33A4" w:rsidRDefault="00E40F18" w:rsidP="002A3CE7">
      <w:pPr>
        <w:pStyle w:val="a5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F33A4">
        <w:rPr>
          <w:rFonts w:ascii="Times New Roman" w:hAnsi="Times New Roman" w:cs="Times New Roman"/>
          <w:sz w:val="28"/>
          <w:szCs w:val="28"/>
        </w:rPr>
        <w:t xml:space="preserve">Гомель </w:t>
      </w:r>
      <w:r w:rsidR="002A3CE7" w:rsidRPr="001F33A4">
        <w:rPr>
          <w:rFonts w:ascii="Times New Roman" w:hAnsi="Times New Roman" w:cs="Times New Roman"/>
          <w:sz w:val="28"/>
          <w:szCs w:val="28"/>
        </w:rPr>
        <w:t>2023</w:t>
      </w:r>
    </w:p>
    <w:p w14:paraId="53573F4F" w14:textId="0C260751" w:rsidR="00592662" w:rsidRPr="00611B4E" w:rsidRDefault="002A3CE7" w:rsidP="00611B4E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Цель работы</w:t>
      </w:r>
      <w:r w:rsidR="00611B4E" w:rsidRPr="00611B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получить навыки использования </w:t>
      </w:r>
      <w:r w:rsidR="00611B4E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ASP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="00611B4E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NET MVC Сore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для созд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ния интерфейса типовых </w:t>
      </w:r>
      <w:r w:rsidR="00611B4E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web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-приложений для работы с информацией из реляцио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</w:t>
      </w:r>
      <w:r w:rsidR="00611B4E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ных баз данных.</w:t>
      </w:r>
    </w:p>
    <w:p w14:paraId="7922B0F2" w14:textId="64D0FB5E" w:rsidR="00592662" w:rsidRDefault="00592662" w:rsidP="00592662">
      <w:pPr>
        <w:pStyle w:val="Default"/>
        <w:ind w:firstLine="708"/>
        <w:jc w:val="both"/>
        <w:rPr>
          <w:bCs/>
          <w:sz w:val="28"/>
          <w:szCs w:val="28"/>
        </w:rPr>
      </w:pPr>
      <w:r w:rsidRPr="00592662"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>:</w:t>
      </w:r>
    </w:p>
    <w:p w14:paraId="40482402" w14:textId="2A9A38EB" w:rsidR="00D1611A" w:rsidRDefault="00D1611A" w:rsidP="00D1611A">
      <w:pPr>
        <w:pStyle w:val="Default"/>
        <w:jc w:val="both"/>
        <w:rPr>
          <w:bCs/>
          <w:sz w:val="28"/>
          <w:szCs w:val="28"/>
        </w:rPr>
      </w:pPr>
    </w:p>
    <w:p w14:paraId="5E384442" w14:textId="77777777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Используя разработанный ранее слой доступа к базе данным согласно своего вариа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та, спроектировать и создать интерфейс 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Web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-приложения на основе 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ASP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NET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Core MVC Framework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Entity Framewor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  <w:lang w:val="en-US"/>
        </w:rPr>
        <w:t>k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 xml:space="preserve"> Core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. </w:t>
      </w:r>
      <w:r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приложение должно удовлетв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о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рять следующим требованиям:</w:t>
      </w:r>
    </w:p>
    <w:p w14:paraId="7D40A3CA" w14:textId="7F97F095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осуществлять ввод, редактирование, добавление и просмотр данных не м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е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нее чем из трех таблиц реляционной базы согласно варианту. Не м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е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нее, чем одна из таблиц должна</w:t>
      </w:r>
    </w:p>
    <w:p w14:paraId="6E6A0CFD" w14:textId="77777777" w:rsidR="00611B4E" w:rsidRPr="00611B4E" w:rsidRDefault="00611B4E" w:rsidP="00611B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находиться на стороне отношения «многие» в схеме базы данных;</w:t>
      </w:r>
    </w:p>
    <w:p w14:paraId="1B2AC0DD" w14:textId="77777777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иметь единое стилевое оформление, основанное на использовании мастер-страниц;</w:t>
      </w:r>
    </w:p>
    <w:p w14:paraId="3F18BD08" w14:textId="768AE255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иметь удобную систему навигации (строка меню, гиперссылки, кнопки), к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о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торая обеспечивает оптимальный путь перехода между двумя произвольно выбра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ными страницами в соответствии с логикой приложения;</w:t>
      </w:r>
    </w:p>
    <w:p w14:paraId="2BC9E7F5" w14:textId="1FA28BEF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пользователь для работы с приложением должен пройти аутентиф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и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кацию;</w:t>
      </w:r>
    </w:p>
    <w:p w14:paraId="2CE889B3" w14:textId="77777777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должно поддерживать реализацию не менее двух ролевых политик.</w:t>
      </w:r>
    </w:p>
    <w:p w14:paraId="68586B58" w14:textId="2F0AE7B8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администратор должен иметь возможность управлять пользователями: пр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мат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ивать, создавать, удалять и редактировать данные учетных з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писей;</w:t>
      </w:r>
    </w:p>
    <w:p w14:paraId="70E32318" w14:textId="6FEF456D" w:rsidR="00611B4E" w:rsidRPr="00611B4E" w:rsidRDefault="00611B4E" w:rsidP="00611B4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– представления для просмотра данных из таблиц должны предусматривать разбиение данных на страницы, фильтрацию по одному или нескол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ь</w:t>
      </w:r>
      <w:r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ким полям.</w:t>
      </w:r>
    </w:p>
    <w:p w14:paraId="192D6B7B" w14:textId="7E811EFA" w:rsidR="00910828" w:rsidRDefault="00910828" w:rsidP="00611B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8E6018" w14:textId="689FBEE8" w:rsidR="00910828" w:rsidRDefault="00910828" w:rsidP="009108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82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6BAF35" w14:textId="652D77CB" w:rsidR="00910828" w:rsidRDefault="00910828" w:rsidP="009108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B265A" w14:textId="20B1E9D4" w:rsidR="00864DB5" w:rsidRDefault="000D65F3" w:rsidP="00864DB5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запуске приложения открывается окно для работы с проектами. Внешний вид страницы для работы с проектами представлен на рисунке 1.</w:t>
      </w:r>
    </w:p>
    <w:p w14:paraId="4656EFF4" w14:textId="77777777" w:rsidR="000D65F3" w:rsidRDefault="000D65F3" w:rsidP="00864DB5">
      <w:pPr>
        <w:pStyle w:val="Default"/>
        <w:rPr>
          <w:bCs/>
          <w:sz w:val="28"/>
          <w:szCs w:val="28"/>
        </w:rPr>
      </w:pPr>
    </w:p>
    <w:p w14:paraId="64642A4D" w14:textId="6845D05F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5957C080" wp14:editId="6211221F">
            <wp:extent cx="6152515" cy="2209165"/>
            <wp:effectExtent l="19050" t="19050" r="1968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044AD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0C975CF2" w14:textId="605AD135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Страница «Проекты»</w:t>
      </w:r>
    </w:p>
    <w:p w14:paraId="1718C103" w14:textId="235E0670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Так как пользователь не авторизован, то он не может редактировать данные. Произведем вход в систему в качестве администратора и проверим данную страницу. Внешний вид страница входа представлен на рисунке 2. </w:t>
      </w:r>
    </w:p>
    <w:p w14:paraId="007FE744" w14:textId="77777777" w:rsidR="000D65F3" w:rsidRDefault="000D65F3" w:rsidP="000D65F3">
      <w:pPr>
        <w:pStyle w:val="Default"/>
        <w:jc w:val="both"/>
        <w:rPr>
          <w:bCs/>
          <w:sz w:val="28"/>
          <w:szCs w:val="28"/>
        </w:rPr>
      </w:pPr>
    </w:p>
    <w:p w14:paraId="45D7DBD7" w14:textId="750A82DE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2F4B6BD2" wp14:editId="2BFDDC3F">
            <wp:extent cx="6152515" cy="1435100"/>
            <wp:effectExtent l="19050" t="19050" r="1968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F73527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5ABEF1F5" w14:textId="4AC1A198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Страница «Авторизация»</w:t>
      </w:r>
    </w:p>
    <w:p w14:paraId="1FA88172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016120FC" w14:textId="2A6C8148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После авторизации перейдем на страницу «Проекты». Внешний  вид страницы «Проекты» после авторизации представлен на рисунке 3.</w:t>
      </w:r>
    </w:p>
    <w:p w14:paraId="1E7AC789" w14:textId="77777777" w:rsidR="000D65F3" w:rsidRDefault="000D65F3" w:rsidP="000D65F3">
      <w:pPr>
        <w:pStyle w:val="Default"/>
        <w:jc w:val="both"/>
        <w:rPr>
          <w:bCs/>
          <w:sz w:val="28"/>
          <w:szCs w:val="28"/>
        </w:rPr>
      </w:pPr>
    </w:p>
    <w:p w14:paraId="6745936E" w14:textId="65D8509B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36994A10" wp14:editId="239126F2">
            <wp:extent cx="6152515" cy="1935480"/>
            <wp:effectExtent l="19050" t="19050" r="1968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5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7511E5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5AF074C3" w14:textId="02837E3E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>
        <w:rPr>
          <w:bCs/>
          <w:sz w:val="28"/>
          <w:szCs w:val="28"/>
        </w:rPr>
        <w:t xml:space="preserve"> – Страница «</w:t>
      </w:r>
      <w:r>
        <w:rPr>
          <w:bCs/>
          <w:sz w:val="28"/>
          <w:szCs w:val="28"/>
        </w:rPr>
        <w:t>Проекты</w:t>
      </w:r>
      <w:r>
        <w:rPr>
          <w:bCs/>
          <w:sz w:val="28"/>
          <w:szCs w:val="28"/>
        </w:rPr>
        <w:t>»</w:t>
      </w:r>
    </w:p>
    <w:p w14:paraId="098EB026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48310543" w14:textId="09934903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Отредактируем первый проект, изменив ему название на «</w:t>
      </w:r>
      <w:r w:rsidRPr="000D65F3">
        <w:rPr>
          <w:bCs/>
          <w:i/>
          <w:sz w:val="28"/>
          <w:szCs w:val="28"/>
          <w:lang w:val="en-US"/>
        </w:rPr>
        <w:t>Testproject</w:t>
      </w:r>
      <w:r>
        <w:rPr>
          <w:bCs/>
          <w:sz w:val="28"/>
          <w:szCs w:val="28"/>
        </w:rPr>
        <w:t>». Страница для редактирования проекта представлена на рисунке 4.</w:t>
      </w:r>
    </w:p>
    <w:p w14:paraId="420847F2" w14:textId="77777777" w:rsidR="000D65F3" w:rsidRDefault="000D65F3" w:rsidP="000D65F3">
      <w:pPr>
        <w:pStyle w:val="Default"/>
        <w:jc w:val="both"/>
        <w:rPr>
          <w:bCs/>
          <w:sz w:val="28"/>
          <w:szCs w:val="28"/>
        </w:rPr>
      </w:pPr>
    </w:p>
    <w:p w14:paraId="52BCEAD7" w14:textId="41BDF699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2FAA1709" wp14:editId="56A18EED">
            <wp:extent cx="6073140" cy="1394410"/>
            <wp:effectExtent l="19050" t="19050" r="2286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47"/>
                    <a:stretch/>
                  </pic:blipFill>
                  <pic:spPr bwMode="auto">
                    <a:xfrm>
                      <a:off x="0" y="0"/>
                      <a:ext cx="6106544" cy="1402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487CE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225485F2" w14:textId="43BD3DE3" w:rsidR="000D65F3" w:rsidRDefault="000D65F3" w:rsidP="000D65F3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Страница </w:t>
      </w:r>
      <w:r>
        <w:rPr>
          <w:bCs/>
          <w:sz w:val="28"/>
          <w:szCs w:val="28"/>
        </w:rPr>
        <w:t>редактирования проекта</w:t>
      </w:r>
    </w:p>
    <w:p w14:paraId="0EF4F1D8" w14:textId="65EE937A" w:rsidR="000D65F3" w:rsidRDefault="000D65F3" w:rsidP="000D65F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0C9CAF60" w14:textId="4BDEC049" w:rsidR="000D65F3" w:rsidRDefault="000D65F3" w:rsidP="000D65F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Проверим содержимое данной страницы после изменения проекта. Результат представлен на рисунке 5.</w:t>
      </w:r>
    </w:p>
    <w:p w14:paraId="676EB7EE" w14:textId="74AC3A13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lastRenderedPageBreak/>
        <w:drawing>
          <wp:inline distT="0" distB="0" distL="0" distR="0" wp14:anchorId="2BE7C3FD" wp14:editId="12D15975">
            <wp:extent cx="6152515" cy="662940"/>
            <wp:effectExtent l="19050" t="19050" r="1968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AC03E0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1D930ED0" w14:textId="5D61BC68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Отредактированный проект</w:t>
      </w:r>
    </w:p>
    <w:p w14:paraId="18738BE6" w14:textId="77777777" w:rsidR="000D65F3" w:rsidRDefault="000D65F3" w:rsidP="000D65F3">
      <w:pPr>
        <w:pStyle w:val="Default"/>
        <w:jc w:val="center"/>
        <w:rPr>
          <w:bCs/>
          <w:sz w:val="28"/>
          <w:szCs w:val="28"/>
          <w:lang w:val="en-US"/>
        </w:rPr>
      </w:pPr>
    </w:p>
    <w:p w14:paraId="5ECABA28" w14:textId="34847D11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Проведем фильтрацию проектов по названию, найдем проект с именем, которое содержит в себе буквы </w:t>
      </w:r>
      <w:r w:rsidRPr="000D65F3">
        <w:rPr>
          <w:bCs/>
          <w:i/>
          <w:sz w:val="28"/>
          <w:szCs w:val="28"/>
          <w:lang w:val="en-US"/>
        </w:rPr>
        <w:t>nol</w:t>
      </w:r>
      <w:r w:rsidRPr="000D65F3">
        <w:rPr>
          <w:bCs/>
          <w:i/>
          <w:sz w:val="28"/>
          <w:szCs w:val="28"/>
        </w:rPr>
        <w:t>.</w:t>
      </w:r>
      <w:r w:rsidRPr="000D65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фильтрации представлен на рисунке 6.</w:t>
      </w:r>
    </w:p>
    <w:p w14:paraId="59BEBC0F" w14:textId="77777777" w:rsidR="000D65F3" w:rsidRDefault="000D65F3" w:rsidP="000D65F3">
      <w:pPr>
        <w:pStyle w:val="Default"/>
        <w:jc w:val="both"/>
        <w:rPr>
          <w:bCs/>
          <w:sz w:val="28"/>
          <w:szCs w:val="28"/>
        </w:rPr>
      </w:pPr>
    </w:p>
    <w:p w14:paraId="05415ED9" w14:textId="3E4B3B1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6726B559" wp14:editId="3D2383C3">
            <wp:extent cx="6152515" cy="2192020"/>
            <wp:effectExtent l="19050" t="19050" r="19685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2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E837DD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3EAE5961" w14:textId="7A596D31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фильтрации</w:t>
      </w:r>
    </w:p>
    <w:p w14:paraId="4B9B98BA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53BEE4B7" w14:textId="1BC40FB7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 странице «Должности» также можно производить фильтрации по полям «Название» и «Зарплата». Проведем фильтрацию по зарплате, отобрав записи, где зарплата больше пяти тысяч. Результат фильтрации по зарплате представлен на рисунке 7.</w:t>
      </w:r>
    </w:p>
    <w:p w14:paraId="2B3EE8B8" w14:textId="77777777" w:rsidR="000D65F3" w:rsidRDefault="000D65F3" w:rsidP="000D65F3">
      <w:pPr>
        <w:pStyle w:val="Default"/>
        <w:jc w:val="both"/>
        <w:rPr>
          <w:bCs/>
          <w:sz w:val="28"/>
          <w:szCs w:val="28"/>
        </w:rPr>
      </w:pPr>
    </w:p>
    <w:p w14:paraId="2772A9D2" w14:textId="3346E2B2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41738634" wp14:editId="43852EF3">
            <wp:extent cx="6152515" cy="2566670"/>
            <wp:effectExtent l="19050" t="19050" r="19685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6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180EA0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2BAF3A55" w14:textId="2F7A93E3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Результат фильтрации</w:t>
      </w:r>
    </w:p>
    <w:p w14:paraId="0C8849A7" w14:textId="77777777" w:rsidR="000D65F3" w:rsidRDefault="000D65F3" w:rsidP="000D65F3">
      <w:pPr>
        <w:pStyle w:val="Default"/>
        <w:rPr>
          <w:bCs/>
          <w:sz w:val="28"/>
          <w:szCs w:val="28"/>
        </w:rPr>
      </w:pPr>
    </w:p>
    <w:p w14:paraId="637E4B81" w14:textId="5556AC22" w:rsidR="000D65F3" w:rsidRDefault="000D65F3" w:rsidP="000D65F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На странице «Задания» можно производить фильтрацию по полям «Сотрудник» и «Проект». Внешний вид страницы для работы с заданиями представлен на рисунке 8.</w:t>
      </w:r>
    </w:p>
    <w:p w14:paraId="791676F4" w14:textId="77777777" w:rsidR="000D65F3" w:rsidRDefault="000D65F3" w:rsidP="000D65F3">
      <w:pPr>
        <w:pStyle w:val="Default"/>
        <w:rPr>
          <w:bCs/>
          <w:sz w:val="28"/>
          <w:szCs w:val="28"/>
        </w:rPr>
      </w:pPr>
    </w:p>
    <w:p w14:paraId="6DDE7057" w14:textId="145EDC8B" w:rsidR="000D65F3" w:rsidRP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163F6B82" wp14:editId="12EC68F0">
            <wp:extent cx="6152515" cy="2278380"/>
            <wp:effectExtent l="19050" t="19050" r="19685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3E6EA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3E73DA1C" w14:textId="4D594F34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«Задания»</w:t>
      </w:r>
    </w:p>
    <w:p w14:paraId="0E5921EB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76406391" w14:textId="6291CC57" w:rsidR="000D65F3" w:rsidRDefault="000D65F3" w:rsidP="000D65F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Проведем фильтрацию по сотруднику, результат фильтрации представлен на рисунке 9.</w:t>
      </w:r>
    </w:p>
    <w:p w14:paraId="6B0B4152" w14:textId="77777777" w:rsidR="000D65F3" w:rsidRDefault="000D65F3" w:rsidP="000D65F3">
      <w:pPr>
        <w:pStyle w:val="Default"/>
        <w:rPr>
          <w:bCs/>
          <w:sz w:val="28"/>
          <w:szCs w:val="28"/>
        </w:rPr>
      </w:pPr>
    </w:p>
    <w:p w14:paraId="5DEA1F41" w14:textId="731E77CD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 w:rsidRPr="000D65F3">
        <w:rPr>
          <w:bCs/>
          <w:sz w:val="28"/>
          <w:szCs w:val="28"/>
        </w:rPr>
        <w:drawing>
          <wp:inline distT="0" distB="0" distL="0" distR="0" wp14:anchorId="72E6E596" wp14:editId="3282691E">
            <wp:extent cx="6149340" cy="1096715"/>
            <wp:effectExtent l="19050" t="19050" r="2286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2800"/>
                    <a:stretch/>
                  </pic:blipFill>
                  <pic:spPr bwMode="auto">
                    <a:xfrm>
                      <a:off x="0" y="0"/>
                      <a:ext cx="6152515" cy="10972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5DCE1" w14:textId="77777777" w:rsidR="000D65F3" w:rsidRDefault="000D65F3" w:rsidP="000D65F3">
      <w:pPr>
        <w:pStyle w:val="Default"/>
        <w:jc w:val="center"/>
        <w:rPr>
          <w:bCs/>
          <w:sz w:val="28"/>
          <w:szCs w:val="28"/>
        </w:rPr>
      </w:pPr>
    </w:p>
    <w:p w14:paraId="40B09910" w14:textId="49C4EE4D" w:rsidR="000D65F3" w:rsidRDefault="000D65F3" w:rsidP="000D65F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фильтрации</w:t>
      </w:r>
    </w:p>
    <w:p w14:paraId="2B936EC8" w14:textId="77777777" w:rsidR="005F1DC3" w:rsidRDefault="005F1DC3" w:rsidP="005F1DC3">
      <w:pPr>
        <w:pStyle w:val="Default"/>
        <w:jc w:val="both"/>
        <w:rPr>
          <w:bCs/>
          <w:sz w:val="28"/>
          <w:szCs w:val="28"/>
        </w:rPr>
      </w:pPr>
    </w:p>
    <w:p w14:paraId="22F6D3AB" w14:textId="3CD0A695" w:rsidR="000D65F3" w:rsidRDefault="000D65F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странице «Сотрудники» </w:t>
      </w:r>
      <w:r w:rsidR="005F1DC3">
        <w:rPr>
          <w:bCs/>
          <w:sz w:val="28"/>
          <w:szCs w:val="28"/>
        </w:rPr>
        <w:t>производится фильтрация по должности и имени. Внешний вид страницы «Сотрудники» представлен на рисунке 10.</w:t>
      </w:r>
    </w:p>
    <w:p w14:paraId="520DC187" w14:textId="77777777" w:rsidR="005F1DC3" w:rsidRDefault="005F1DC3" w:rsidP="005F1DC3">
      <w:pPr>
        <w:pStyle w:val="Default"/>
        <w:jc w:val="both"/>
        <w:rPr>
          <w:bCs/>
          <w:sz w:val="28"/>
          <w:szCs w:val="28"/>
        </w:rPr>
      </w:pPr>
    </w:p>
    <w:p w14:paraId="74C62DD5" w14:textId="48763466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drawing>
          <wp:inline distT="0" distB="0" distL="0" distR="0" wp14:anchorId="79C4FD86" wp14:editId="0A003A0D">
            <wp:extent cx="6150806" cy="1981200"/>
            <wp:effectExtent l="19050" t="19050" r="2159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3333"/>
                    <a:stretch/>
                  </pic:blipFill>
                  <pic:spPr bwMode="auto">
                    <a:xfrm>
                      <a:off x="0" y="0"/>
                      <a:ext cx="6152515" cy="198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7FEA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6D05C0D1" w14:textId="23529B01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«Сотрудники»</w:t>
      </w:r>
    </w:p>
    <w:p w14:paraId="33112F82" w14:textId="35100711" w:rsidR="005F1DC3" w:rsidRDefault="005F1DC3" w:rsidP="005F1DC3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Проведем фильтрацию по должности, результат фильтрации представлен на рисунке 11.</w:t>
      </w:r>
    </w:p>
    <w:p w14:paraId="42EBEAB9" w14:textId="77777777" w:rsidR="005F1DC3" w:rsidRDefault="005F1DC3" w:rsidP="005F1DC3">
      <w:pPr>
        <w:pStyle w:val="Default"/>
        <w:jc w:val="both"/>
        <w:rPr>
          <w:bCs/>
          <w:sz w:val="28"/>
          <w:szCs w:val="28"/>
        </w:rPr>
      </w:pPr>
    </w:p>
    <w:p w14:paraId="6F9882FC" w14:textId="281793E8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drawing>
          <wp:inline distT="0" distB="0" distL="0" distR="0" wp14:anchorId="2B91EBB9" wp14:editId="12865879">
            <wp:extent cx="6152515" cy="1424940"/>
            <wp:effectExtent l="19050" t="19050" r="19685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4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828E6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1D3D2D05" w14:textId="2D7F764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фильтрации</w:t>
      </w:r>
    </w:p>
    <w:p w14:paraId="0DE95E7C" w14:textId="4CDA629C" w:rsidR="005F1DC3" w:rsidRDefault="005F1DC3" w:rsidP="005F1DC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8BC8C27" w14:textId="6BEE85C8" w:rsidR="005F1DC3" w:rsidRDefault="005F1DC3" w:rsidP="005F1DC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 странице «Отделы» проводится фильтрация по имени и номеру телефона отделения. Внешний вид страницы «Отделы» представлен на рисунке 12.</w:t>
      </w:r>
    </w:p>
    <w:p w14:paraId="388F4417" w14:textId="77777777" w:rsidR="005F1DC3" w:rsidRDefault="005F1DC3" w:rsidP="005F1DC3">
      <w:pPr>
        <w:pStyle w:val="Default"/>
        <w:rPr>
          <w:bCs/>
          <w:sz w:val="28"/>
          <w:szCs w:val="28"/>
        </w:rPr>
      </w:pPr>
    </w:p>
    <w:p w14:paraId="6B33F8B3" w14:textId="1189396B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drawing>
          <wp:inline distT="0" distB="0" distL="0" distR="0" wp14:anchorId="586C7F22" wp14:editId="400D9FA6">
            <wp:extent cx="6152515" cy="2063115"/>
            <wp:effectExtent l="19050" t="19050" r="1968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9865C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3B975033" w14:textId="53C36C7A" w:rsidR="005F1DC3" w:rsidRP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«Отделы»</w:t>
      </w:r>
    </w:p>
    <w:p w14:paraId="3730C822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0B256009" w14:textId="6DC845F5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Проведем фильтрацию по имени, найдем отделы, содержащие в себе слово </w:t>
      </w:r>
      <w:r w:rsidRPr="005F1DC3">
        <w:rPr>
          <w:bCs/>
          <w:i/>
          <w:sz w:val="28"/>
          <w:szCs w:val="28"/>
          <w:lang w:val="en-US"/>
        </w:rPr>
        <w:t>koe</w:t>
      </w:r>
      <w:r>
        <w:rPr>
          <w:bCs/>
          <w:sz w:val="28"/>
          <w:szCs w:val="28"/>
        </w:rPr>
        <w:t>, результат фильтрации представлен на рисунке 13.</w:t>
      </w:r>
    </w:p>
    <w:p w14:paraId="657A8B34" w14:textId="77777777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</w:p>
    <w:p w14:paraId="293B3557" w14:textId="33B48DAD" w:rsidR="005F1DC3" w:rsidRP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  <w:r w:rsidRPr="005F1DC3">
        <w:rPr>
          <w:bCs/>
          <w:sz w:val="28"/>
          <w:szCs w:val="28"/>
          <w:lang w:val="en-US"/>
        </w:rPr>
        <w:drawing>
          <wp:inline distT="0" distB="0" distL="0" distR="0" wp14:anchorId="30ABF785" wp14:editId="3FDC93F0">
            <wp:extent cx="6152515" cy="1172845"/>
            <wp:effectExtent l="19050" t="19050" r="19685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6D639" w14:textId="77777777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</w:p>
    <w:p w14:paraId="5AF82F99" w14:textId="20CC5553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фильтрации</w:t>
      </w:r>
    </w:p>
    <w:p w14:paraId="05DD95E6" w14:textId="77777777" w:rsidR="005F1DC3" w:rsidRDefault="005F1DC3" w:rsidP="005F1DC3">
      <w:pPr>
        <w:pStyle w:val="Default"/>
        <w:rPr>
          <w:bCs/>
          <w:sz w:val="28"/>
          <w:szCs w:val="28"/>
        </w:rPr>
      </w:pPr>
    </w:p>
    <w:p w14:paraId="59F2108A" w14:textId="4E5ED424" w:rsidR="005F1DC3" w:rsidRDefault="005F1DC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приложении имеется три роли: главный администратор, который может работать с ролями и пользователями, администратор, который может редактировать данные таблиц, сотрудник, который может редактировать задания.</w:t>
      </w:r>
    </w:p>
    <w:p w14:paraId="22D92E9B" w14:textId="03760BF3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ab/>
        <w:t>Попробуем зайти на страницу «Пользователи» не авторизовавшись, при попытке перехода произойдет переадресация на страницу «Авторизации». Результат попытки перехода на страницу «Пользователи» представлен на рисунке 14.</w:t>
      </w:r>
    </w:p>
    <w:p w14:paraId="62B5236B" w14:textId="77777777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</w:p>
    <w:p w14:paraId="5A1CBE46" w14:textId="16E2DFA6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  <w:r w:rsidRPr="005F1DC3">
        <w:rPr>
          <w:bCs/>
          <w:sz w:val="28"/>
          <w:szCs w:val="28"/>
          <w:lang w:val="en-US"/>
        </w:rPr>
        <w:drawing>
          <wp:inline distT="0" distB="0" distL="0" distR="0" wp14:anchorId="18AAA731" wp14:editId="106F09EA">
            <wp:extent cx="6152515" cy="1683385"/>
            <wp:effectExtent l="19050" t="19050" r="19685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3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C1DCB" w14:textId="77777777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</w:p>
    <w:p w14:paraId="2D6FA8AC" w14:textId="107A339B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14 – Попытка входа</w:t>
      </w:r>
    </w:p>
    <w:p w14:paraId="3B6B9956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05258541" w14:textId="2738719F" w:rsidR="005F1DC3" w:rsidRDefault="005F1DC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Войдем в качестве администратора и просмотрим список пользователей. Результат представлен на рисунке 15.</w:t>
      </w:r>
    </w:p>
    <w:p w14:paraId="29E6480B" w14:textId="77777777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</w:p>
    <w:p w14:paraId="026692A2" w14:textId="2E29049A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  <w:r w:rsidRPr="005F1DC3">
        <w:rPr>
          <w:bCs/>
          <w:sz w:val="28"/>
          <w:szCs w:val="28"/>
          <w:lang w:val="en-US"/>
        </w:rPr>
        <w:drawing>
          <wp:inline distT="0" distB="0" distL="0" distR="0" wp14:anchorId="76A2545F" wp14:editId="3A0FF81A">
            <wp:extent cx="6152515" cy="964565"/>
            <wp:effectExtent l="19050" t="19050" r="19685" b="260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4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AD6099" w14:textId="77777777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</w:p>
    <w:p w14:paraId="54ACEE2D" w14:textId="05E8EEEB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«Пользователи»</w:t>
      </w:r>
    </w:p>
    <w:p w14:paraId="54226A5D" w14:textId="77777777" w:rsidR="005F1DC3" w:rsidRDefault="005F1DC3" w:rsidP="005F1DC3">
      <w:pPr>
        <w:pStyle w:val="Default"/>
        <w:rPr>
          <w:bCs/>
          <w:sz w:val="28"/>
          <w:szCs w:val="28"/>
        </w:rPr>
      </w:pPr>
    </w:p>
    <w:p w14:paraId="47574614" w14:textId="172F644E" w:rsidR="005F1DC3" w:rsidRDefault="005F1DC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Администратор может поменять себе пароль, но удалить себя он не может, так как приложение не будет работать. Изменим пользователю права доступа на «Сотрудник», результат изменения представлен на рисунке 16.</w:t>
      </w:r>
    </w:p>
    <w:p w14:paraId="1027C168" w14:textId="77777777" w:rsidR="005F1DC3" w:rsidRDefault="005F1DC3" w:rsidP="005F1DC3">
      <w:pPr>
        <w:pStyle w:val="Default"/>
        <w:rPr>
          <w:bCs/>
          <w:sz w:val="28"/>
          <w:szCs w:val="28"/>
        </w:rPr>
      </w:pPr>
    </w:p>
    <w:p w14:paraId="603367AE" w14:textId="3C6F7803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drawing>
          <wp:inline distT="0" distB="0" distL="0" distR="0" wp14:anchorId="1B5BDC64" wp14:editId="0A00ED23">
            <wp:extent cx="6152515" cy="822960"/>
            <wp:effectExtent l="19050" t="19050" r="19685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F6DFE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3B5B7421" w14:textId="3D772FD3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Изменение роли</w:t>
      </w:r>
    </w:p>
    <w:p w14:paraId="2C24E1AF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20727970" w14:textId="093E0A7C" w:rsidR="005F1DC3" w:rsidRDefault="005F1DC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Произведем вход на данного пользователя и перейдем на страницу «Должности». Результат перехода представлен на рисунке 17.</w:t>
      </w:r>
    </w:p>
    <w:p w14:paraId="037ACEFE" w14:textId="77777777" w:rsidR="005F1DC3" w:rsidRDefault="005F1DC3" w:rsidP="005F1DC3">
      <w:pPr>
        <w:pStyle w:val="Default"/>
        <w:jc w:val="both"/>
        <w:rPr>
          <w:bCs/>
          <w:sz w:val="28"/>
          <w:szCs w:val="28"/>
        </w:rPr>
      </w:pPr>
    </w:p>
    <w:p w14:paraId="1963884B" w14:textId="715F3DB5" w:rsidR="005F1DC3" w:rsidRP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lastRenderedPageBreak/>
        <w:drawing>
          <wp:inline distT="0" distB="0" distL="0" distR="0" wp14:anchorId="6DCF43EF" wp14:editId="2D31F2AC">
            <wp:extent cx="6152515" cy="2259965"/>
            <wp:effectExtent l="19050" t="19050" r="19685" b="260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F9391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5BBBAE9C" w14:textId="4B60DF48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 «Должности»</w:t>
      </w:r>
    </w:p>
    <w:p w14:paraId="70377E08" w14:textId="1BEAF909" w:rsidR="005F1DC3" w:rsidRDefault="005F1DC3" w:rsidP="005F1DC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0609920" w14:textId="14CD0FFA" w:rsidR="005F1DC3" w:rsidRDefault="005F1DC3" w:rsidP="005F1DC3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Сотрудник может работать только с заданиями, поэтому он не может редактировать другие записи. Перейдем на страницу «Задания». Результат переход представлен на рисунке 18.</w:t>
      </w:r>
    </w:p>
    <w:p w14:paraId="19EA9C53" w14:textId="77777777" w:rsidR="005F1DC3" w:rsidRDefault="005F1DC3" w:rsidP="005F1DC3">
      <w:pPr>
        <w:pStyle w:val="Default"/>
        <w:jc w:val="both"/>
        <w:rPr>
          <w:bCs/>
          <w:sz w:val="28"/>
          <w:szCs w:val="28"/>
        </w:rPr>
      </w:pPr>
    </w:p>
    <w:p w14:paraId="587BDFF6" w14:textId="782CE09A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 w:rsidRPr="005F1DC3">
        <w:rPr>
          <w:bCs/>
          <w:sz w:val="28"/>
          <w:szCs w:val="28"/>
        </w:rPr>
        <w:drawing>
          <wp:inline distT="0" distB="0" distL="0" distR="0" wp14:anchorId="6CB16DED" wp14:editId="04A743F5">
            <wp:extent cx="6142795" cy="982980"/>
            <wp:effectExtent l="19050" t="19050" r="10795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59177"/>
                    <a:stretch/>
                  </pic:blipFill>
                  <pic:spPr bwMode="auto">
                    <a:xfrm>
                      <a:off x="0" y="0"/>
                      <a:ext cx="6152515" cy="984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1AB6" w14:textId="77777777" w:rsidR="005F1DC3" w:rsidRDefault="005F1DC3" w:rsidP="005F1DC3">
      <w:pPr>
        <w:pStyle w:val="Default"/>
        <w:jc w:val="center"/>
        <w:rPr>
          <w:bCs/>
          <w:sz w:val="28"/>
          <w:szCs w:val="28"/>
        </w:rPr>
      </w:pPr>
    </w:p>
    <w:p w14:paraId="5C37622A" w14:textId="56E72409" w:rsidR="005F1DC3" w:rsidRDefault="005F1DC3" w:rsidP="005F1DC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Страница «</w:t>
      </w:r>
      <w:r>
        <w:rPr>
          <w:bCs/>
          <w:sz w:val="28"/>
          <w:szCs w:val="28"/>
        </w:rPr>
        <w:t>Задания</w:t>
      </w:r>
      <w:r>
        <w:rPr>
          <w:bCs/>
          <w:sz w:val="28"/>
          <w:szCs w:val="28"/>
        </w:rPr>
        <w:t>»</w:t>
      </w:r>
    </w:p>
    <w:p w14:paraId="7C5E63F4" w14:textId="4C2D8884" w:rsidR="005F1DC3" w:rsidRDefault="005F1DC3" w:rsidP="005F1DC3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09DB19FB" w14:textId="17E4D38D" w:rsidR="005F1DC3" w:rsidRDefault="005F1DC3" w:rsidP="005F1DC3">
      <w:pPr>
        <w:pStyle w:val="Default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Отредактируем первое задание, изменив его причину невыполнения на </w:t>
      </w:r>
      <w:r w:rsidRPr="005F1DC3">
        <w:rPr>
          <w:bCs/>
          <w:i/>
          <w:sz w:val="28"/>
          <w:szCs w:val="28"/>
          <w:lang w:val="en-US"/>
        </w:rPr>
        <w:t>no</w:t>
      </w:r>
      <w:r w:rsidRPr="005F1DC3">
        <w:rPr>
          <w:bCs/>
          <w:sz w:val="28"/>
          <w:szCs w:val="28"/>
        </w:rPr>
        <w:t>_</w:t>
      </w:r>
      <w:r w:rsidRPr="005F1DC3">
        <w:rPr>
          <w:bCs/>
          <w:i/>
          <w:sz w:val="28"/>
          <w:szCs w:val="28"/>
          <w:lang w:val="en-US"/>
        </w:rPr>
        <w:t>reason</w:t>
      </w:r>
      <w:r>
        <w:rPr>
          <w:bCs/>
          <w:i/>
          <w:sz w:val="28"/>
          <w:szCs w:val="28"/>
        </w:rPr>
        <w:t xml:space="preserve">. </w:t>
      </w:r>
      <w:r>
        <w:rPr>
          <w:bCs/>
          <w:sz w:val="28"/>
          <w:szCs w:val="28"/>
        </w:rPr>
        <w:t>Результат редактирования представлен на рисунке 19.</w:t>
      </w:r>
    </w:p>
    <w:p w14:paraId="409499E5" w14:textId="77777777" w:rsidR="005F1DC3" w:rsidRDefault="005F1DC3" w:rsidP="005F1DC3">
      <w:pPr>
        <w:pStyle w:val="Default"/>
        <w:rPr>
          <w:bCs/>
          <w:sz w:val="28"/>
          <w:szCs w:val="28"/>
          <w:lang w:val="en-US"/>
        </w:rPr>
      </w:pPr>
    </w:p>
    <w:p w14:paraId="1FE0BF95" w14:textId="5C445886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  <w:r w:rsidRPr="005F1DC3">
        <w:rPr>
          <w:bCs/>
          <w:sz w:val="28"/>
          <w:szCs w:val="28"/>
          <w:lang w:val="en-US"/>
        </w:rPr>
        <w:drawing>
          <wp:inline distT="0" distB="0" distL="0" distR="0" wp14:anchorId="4504E6AB" wp14:editId="4595449A">
            <wp:extent cx="6152515" cy="512445"/>
            <wp:effectExtent l="19050" t="19050" r="19685" b="209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C1B8C" w14:textId="77777777" w:rsidR="005F1DC3" w:rsidRDefault="005F1DC3" w:rsidP="005F1DC3">
      <w:pPr>
        <w:pStyle w:val="Default"/>
        <w:jc w:val="center"/>
        <w:rPr>
          <w:bCs/>
          <w:sz w:val="28"/>
          <w:szCs w:val="28"/>
          <w:lang w:val="en-US"/>
        </w:rPr>
      </w:pPr>
    </w:p>
    <w:p w14:paraId="72943A8E" w14:textId="361C696F" w:rsidR="005F1DC3" w:rsidRPr="00AD1463" w:rsidRDefault="005F1DC3" w:rsidP="00AD1463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– </w:t>
      </w:r>
      <w:r w:rsidR="00AD1463">
        <w:rPr>
          <w:bCs/>
          <w:sz w:val="28"/>
          <w:szCs w:val="28"/>
        </w:rPr>
        <w:t>Результат редактирования</w:t>
      </w:r>
    </w:p>
    <w:p w14:paraId="0C876168" w14:textId="77777777" w:rsidR="000D65F3" w:rsidRDefault="000D65F3" w:rsidP="00AD1463">
      <w:pPr>
        <w:pStyle w:val="Default"/>
        <w:rPr>
          <w:bCs/>
          <w:sz w:val="28"/>
          <w:szCs w:val="28"/>
        </w:rPr>
      </w:pPr>
    </w:p>
    <w:p w14:paraId="2AA29620" w14:textId="76DF3247" w:rsidR="00864DB5" w:rsidRDefault="00864DB5" w:rsidP="00864DB5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Текст программы для создания контроллеров представлен в приложении А.</w:t>
      </w:r>
    </w:p>
    <w:p w14:paraId="6B98BA96" w14:textId="5D3B02CD" w:rsidR="00864DB5" w:rsidRDefault="00864DB5" w:rsidP="00864DB5">
      <w:pPr>
        <w:pStyle w:val="Default"/>
        <w:rPr>
          <w:bCs/>
          <w:sz w:val="28"/>
          <w:szCs w:val="28"/>
        </w:rPr>
      </w:pPr>
    </w:p>
    <w:p w14:paraId="427DD77A" w14:textId="1F8EAF6F" w:rsidR="00AD1463" w:rsidRDefault="000B5259" w:rsidP="00AD1463">
      <w:pPr>
        <w:pStyle w:val="LO-Normal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  <w:r w:rsidR="00864DB5" w:rsidRPr="00D1611A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: </w:t>
      </w:r>
      <w:r w:rsidR="00AD1463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в результате выполнения лабораторное работы </w:t>
      </w:r>
      <w:r w:rsidR="00AD1463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получ</w:t>
      </w:r>
      <w:r w:rsidR="00AD1463">
        <w:rPr>
          <w:rFonts w:ascii="Times New Roman" w:eastAsia="Times New Roman" w:hAnsi="Times New Roman" w:cs="Times New Roman"/>
          <w:color w:val="1A1A1A"/>
          <w:sz w:val="28"/>
          <w:szCs w:val="28"/>
        </w:rPr>
        <w:t>ены</w:t>
      </w:r>
      <w:r w:rsidR="00AD1463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навыки использования </w:t>
      </w:r>
      <w:r w:rsidR="00AD1463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ASP</w:t>
      </w:r>
      <w:r w:rsidR="00AD1463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="00AD1463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NET MVC Сore</w:t>
      </w:r>
      <w:r w:rsidR="00AD1463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для создания интерфейса типовых </w:t>
      </w:r>
      <w:r w:rsidR="00AD1463" w:rsidRPr="00611B4E">
        <w:rPr>
          <w:rFonts w:ascii="Times New Roman" w:eastAsia="Times New Roman" w:hAnsi="Times New Roman" w:cs="Times New Roman"/>
          <w:i/>
          <w:color w:val="1A1A1A"/>
          <w:sz w:val="28"/>
          <w:szCs w:val="28"/>
        </w:rPr>
        <w:t>web</w:t>
      </w:r>
      <w:r w:rsidR="00AD1463" w:rsidRPr="00611B4E">
        <w:rPr>
          <w:rFonts w:ascii="Times New Roman" w:eastAsia="Times New Roman" w:hAnsi="Times New Roman" w:cs="Times New Roman"/>
          <w:color w:val="1A1A1A"/>
          <w:sz w:val="28"/>
          <w:szCs w:val="28"/>
        </w:rPr>
        <w:t>-приложений для работы с информацией из реляцион</w:t>
      </w:r>
      <w:r w:rsidR="00AD1463">
        <w:rPr>
          <w:rFonts w:ascii="Times New Roman" w:eastAsia="Times New Roman" w:hAnsi="Times New Roman" w:cs="Times New Roman"/>
          <w:color w:val="1A1A1A"/>
          <w:sz w:val="28"/>
          <w:szCs w:val="28"/>
        </w:rPr>
        <w:t>ных баз данных, изменено приложения, разработанное в предыдущей лабораторной работе. Добавлена возможность авторизации и функциональность по ролям.</w:t>
      </w:r>
    </w:p>
    <w:p w14:paraId="3FED07F8" w14:textId="77777777" w:rsidR="00AD1463" w:rsidRDefault="00AD1463" w:rsidP="00AD1463">
      <w:pPr>
        <w:pStyle w:val="LO-Normal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FE6D291" w14:textId="77777777" w:rsidR="00AD1463" w:rsidRDefault="00AD1463" w:rsidP="00AD1463">
      <w:pPr>
        <w:pStyle w:val="LO-Normal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528BFDE" w14:textId="77777777" w:rsidR="00AD1463" w:rsidRDefault="00AD1463" w:rsidP="00AD1463">
      <w:pPr>
        <w:pStyle w:val="LO-Normal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69AB3A5" w14:textId="70C028A0" w:rsidR="002C681D" w:rsidRPr="00AD1463" w:rsidRDefault="00E80E02" w:rsidP="00AD1463">
      <w:pPr>
        <w:pStyle w:val="LO-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4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3C23BEC" w14:textId="72DCCD60" w:rsidR="00E80E02" w:rsidRPr="00AD1463" w:rsidRDefault="00E80E02" w:rsidP="00AD1463">
      <w:pPr>
        <w:pStyle w:val="Default"/>
        <w:tabs>
          <w:tab w:val="left" w:pos="360"/>
        </w:tabs>
        <w:jc w:val="center"/>
        <w:rPr>
          <w:b/>
          <w:sz w:val="28"/>
          <w:szCs w:val="28"/>
        </w:rPr>
      </w:pPr>
      <w:r w:rsidRPr="00AD1463">
        <w:rPr>
          <w:b/>
          <w:sz w:val="28"/>
          <w:szCs w:val="28"/>
        </w:rPr>
        <w:t>(Обязательное)</w:t>
      </w:r>
    </w:p>
    <w:p w14:paraId="1BBFD93C" w14:textId="29FD81EE" w:rsidR="00E80E02" w:rsidRPr="00AD1463" w:rsidRDefault="00E80E02" w:rsidP="00AD1463">
      <w:pPr>
        <w:pStyle w:val="Default"/>
        <w:tabs>
          <w:tab w:val="left" w:pos="360"/>
        </w:tabs>
        <w:jc w:val="center"/>
        <w:rPr>
          <w:b/>
          <w:bCs/>
          <w:sz w:val="28"/>
          <w:szCs w:val="28"/>
        </w:rPr>
      </w:pPr>
    </w:p>
    <w:p w14:paraId="038ADF58" w14:textId="0EB97490" w:rsidR="00E80E02" w:rsidRDefault="00E80E02" w:rsidP="00AD1463">
      <w:pPr>
        <w:pStyle w:val="Default"/>
        <w:tabs>
          <w:tab w:val="left" w:pos="360"/>
        </w:tabs>
        <w:jc w:val="center"/>
        <w:rPr>
          <w:b/>
          <w:bCs/>
          <w:sz w:val="28"/>
          <w:szCs w:val="28"/>
        </w:rPr>
      </w:pPr>
      <w:r w:rsidRPr="00AD1463">
        <w:rPr>
          <w:b/>
          <w:bCs/>
          <w:sz w:val="28"/>
          <w:szCs w:val="28"/>
        </w:rPr>
        <w:t xml:space="preserve">Текст программы для </w:t>
      </w:r>
      <w:r w:rsidR="00501221" w:rsidRPr="00AD1463">
        <w:rPr>
          <w:b/>
          <w:bCs/>
          <w:sz w:val="28"/>
          <w:szCs w:val="28"/>
        </w:rPr>
        <w:t>создания контроллеров и представлений</w:t>
      </w:r>
    </w:p>
    <w:p w14:paraId="7A5760A4" w14:textId="77777777" w:rsidR="00AD1463" w:rsidRPr="00AD1463" w:rsidRDefault="00AD1463" w:rsidP="00AD1463">
      <w:pPr>
        <w:pStyle w:val="Default"/>
        <w:tabs>
          <w:tab w:val="left" w:pos="360"/>
        </w:tabs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5314D4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Lab_5.Models.ViewModels.Identities;</w:t>
      </w:r>
    </w:p>
    <w:p w14:paraId="6135169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4CB06F5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Microsoft.AspNetCore.Identity;</w:t>
      </w:r>
    </w:p>
    <w:p w14:paraId="27ABC6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03EB064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6A5D7DB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FAD4C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566BBE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7E779E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[AllowAnonymous]</w:t>
      </w:r>
    </w:p>
    <w:p w14:paraId="4E0192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AccountController : Controller</w:t>
      </w:r>
    </w:p>
    <w:p w14:paraId="2D62A7B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3CC8FC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UserManager&lt;User&gt; _userManager;</w:t>
      </w:r>
    </w:p>
    <w:p w14:paraId="0579B5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SignInManager&lt;User&gt; _signInManager;</w:t>
      </w:r>
    </w:p>
    <w:p w14:paraId="2946B6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8D8CF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AccountController(UserManager&lt;User&gt; userManager, SignInMana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g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er&lt;User&gt; signInManager)</w:t>
      </w:r>
    </w:p>
    <w:p w14:paraId="50919E6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D76F5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_userManager = userManager;</w:t>
      </w:r>
    </w:p>
    <w:p w14:paraId="57B68F5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_signInManager = signInManager;</w:t>
      </w:r>
    </w:p>
    <w:p w14:paraId="11A5DF2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36E161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[HttpGet]</w:t>
      </w:r>
    </w:p>
    <w:p w14:paraId="515211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Register()</w:t>
      </w:r>
    </w:p>
    <w:p w14:paraId="547DD3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A21D69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7F3185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9E2AB7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77D80D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Register(RegisterViewModel model)</w:t>
      </w:r>
    </w:p>
    <w:p w14:paraId="3690A6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6496B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29BE88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D9A319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User user = new User { Email = model.Email, UserName = 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el.Email, Year = model.Year };</w:t>
      </w:r>
    </w:p>
    <w:p w14:paraId="6F6D6C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добавляем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пользователя</w:t>
      </w:r>
    </w:p>
    <w:p w14:paraId="53E1EA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result = await _userManager.CreateAsync(user, 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el.Password);</w:t>
      </w:r>
    </w:p>
    <w:p w14:paraId="1CDE863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if (result.Succeeded)</w:t>
      </w:r>
    </w:p>
    <w:p w14:paraId="1FD0C5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272642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UserManager&lt;User&gt; userManager = HttpCo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text.RequestServices.GetRequiredService&lt;UserManager&lt;User&gt;&gt;();</w:t>
      </w:r>
    </w:p>
    <w:p w14:paraId="01CC2A4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RoleManager&lt;IdentityRole&gt; roleManager = HttpCo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text.RequestServices.GetRequiredService&lt;RoleManager&lt;IdentityRole&gt;&gt;();</w:t>
      </w:r>
    </w:p>
    <w:p w14:paraId="107D8B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B5E8F5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userManager.AddToRoleAsync(user, "User");</w:t>
      </w:r>
    </w:p>
    <w:p w14:paraId="35ACD5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28DC0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_signInManager.SignInAsync(user, false);</w:t>
      </w:r>
    </w:p>
    <w:p w14:paraId="53168F1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return RedirectToAction("Index", "Home");</w:t>
      </w:r>
    </w:p>
    <w:p w14:paraId="237BD4F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60A52A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else</w:t>
      </w:r>
    </w:p>
    <w:p w14:paraId="3B518C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427B48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foreach (var error in result.Errors)</w:t>
      </w:r>
    </w:p>
    <w:p w14:paraId="0E8813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55894F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ModelState.AddModelError(string.Empty, 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ror.Description);</w:t>
      </w:r>
    </w:p>
    <w:p w14:paraId="025779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70CDF5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2851D5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}</w:t>
      </w:r>
    </w:p>
    <w:p w14:paraId="667A5CF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View(model);</w:t>
      </w:r>
    </w:p>
    <w:p w14:paraId="7F4D21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D1B9C2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7414A6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[HttpGet]</w:t>
      </w:r>
    </w:p>
    <w:p w14:paraId="5ED0E0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Login(string returnUrl = null)</w:t>
      </w:r>
    </w:p>
    <w:p w14:paraId="0E307C9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{</w:t>
      </w:r>
    </w:p>
    <w:p w14:paraId="752857D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View(new LoginViewModel { ReturnUrl = returnUrl });</w:t>
      </w:r>
    </w:p>
    <w:p w14:paraId="27BF9D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7CFD330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189BFE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[HttpPost]</w:t>
      </w:r>
    </w:p>
    <w:p w14:paraId="337480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176A57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Login(LoginViewModel model)</w:t>
      </w:r>
    </w:p>
    <w:p w14:paraId="65AA86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9F53D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305762E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379416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result =</w:t>
      </w:r>
    </w:p>
    <w:p w14:paraId="7DCE18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_signInManager.PasswordSignInAsync(model.Email, 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el.Password, model.RememberMe, false);</w:t>
      </w:r>
    </w:p>
    <w:p w14:paraId="669A664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if (result.Succeeded)</w:t>
      </w:r>
    </w:p>
    <w:p w14:paraId="4C51E0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{</w:t>
      </w:r>
    </w:p>
    <w:p w14:paraId="7C1E3E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    // проверяем, принадлежит ли URL приложению</w:t>
      </w:r>
    </w:p>
    <w:p w14:paraId="2F600A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if (!string.IsNullOrEmpty(model.ReturnUrl) &amp;&amp; Url.IsLocalUrl(model.ReturnUrl))</w:t>
      </w:r>
    </w:p>
    <w:p w14:paraId="128AF6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7827DD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Redirect(model.ReturnUrl);</w:t>
      </w:r>
    </w:p>
    <w:p w14:paraId="2C57AD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3AAA3A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2F958A9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6F1B7D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RedirectToAction("Index", "Home");</w:t>
      </w:r>
    </w:p>
    <w:p w14:paraId="522775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4ECBC08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9A68F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else</w:t>
      </w:r>
    </w:p>
    <w:p w14:paraId="05E891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4613919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ModelState.AddModelError("", "Неправильный логин и (или) пароль");</w:t>
      </w:r>
    </w:p>
    <w:p w14:paraId="77C57DC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6E7774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7C666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146EB0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View(model);</w:t>
      </w:r>
    </w:p>
    <w:p w14:paraId="68B241D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994524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A248B8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170AE8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18782B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Logout()</w:t>
      </w:r>
    </w:p>
    <w:p w14:paraId="5529D4D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40D657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удаляем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аутентификационные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куки</w:t>
      </w:r>
    </w:p>
    <w:p w14:paraId="79F23E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_signInManager.SignOutAsync();</w:t>
      </w:r>
    </w:p>
    <w:p w14:paraId="5D60A36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RedirectToAction("Index", "Home");</w:t>
      </w:r>
    </w:p>
    <w:p w14:paraId="5F6896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A6D48A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5D88176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3A8156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System;</w:t>
      </w:r>
    </w:p>
    <w:p w14:paraId="0ED5AA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System.Collections.Generic;</w:t>
      </w:r>
    </w:p>
    <w:p w14:paraId="3600189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System.Linq;</w:t>
      </w:r>
    </w:p>
    <w:p w14:paraId="3CBB34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System.Threading.Tasks;</w:t>
      </w:r>
    </w:p>
    <w:p w14:paraId="74EC9E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347F32D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Microsoft.AspNetCore.Mvc.Rendering;</w:t>
      </w:r>
    </w:p>
    <w:p w14:paraId="0ECE7A9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Microsoft.EntityFrameworkCore;</w:t>
      </w:r>
    </w:p>
    <w:p w14:paraId="224198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>using Lab_5;</w:t>
      </w:r>
    </w:p>
    <w:p w14:paraId="4983147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Lab_5.Data;</w:t>
      </w:r>
    </w:p>
    <w:p w14:paraId="44B560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7D50ED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Lab_5.Models.ViewModels;</w:t>
      </w:r>
    </w:p>
    <w:p w14:paraId="24BDA9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Lab_5.Models.ViewModels.Departments;</w:t>
      </w:r>
    </w:p>
    <w:p w14:paraId="1B29042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Microsoft.Data.SqlClient;</w:t>
      </w:r>
    </w:p>
    <w:p w14:paraId="0F9139B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515FEA6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7AFA7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58C0EEF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7C9C666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DepartmentsController : Controller</w:t>
      </w:r>
    </w:p>
    <w:p w14:paraId="171059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693CC7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ApplicationDbContext _context;</w:t>
      </w:r>
    </w:p>
    <w:p w14:paraId="5BB0703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ACDDA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DepartmentsController(ApplicationDbContext context)</w:t>
      </w:r>
    </w:p>
    <w:p w14:paraId="664074E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1D10F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_context = context;</w:t>
      </w:r>
    </w:p>
    <w:p w14:paraId="5C51E4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CCA92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268FB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607A52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4FAAE4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Departments</w:t>
      </w:r>
    </w:p>
    <w:p w14:paraId="6A0F3D5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Index(int page = 1, SortState sortOrder = Sor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State.DepartmentNameAsc, string name = "", int phone = 0)</w:t>
      </w:r>
    </w:p>
    <w:p w14:paraId="65B1AC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C24CF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IQueryable&lt;Department&gt; departments = _context.Departments;</w:t>
      </w:r>
    </w:p>
    <w:p w14:paraId="5B38F16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29129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int pageSize = 10;</w:t>
      </w:r>
    </w:p>
    <w:p w14:paraId="06021D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A2324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(name != null &amp;&amp; name.Trim() != "")</w:t>
      </w:r>
    </w:p>
    <w:p w14:paraId="512F688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2C9D3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departments = departments.Where(d =&gt; d.DepartmentName.Contains(name));</w:t>
      </w:r>
    </w:p>
    <w:p w14:paraId="33D2AB4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402317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32F83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(phone != null &amp;&amp; phone != 0)</w:t>
      </w:r>
    </w:p>
    <w:p w14:paraId="60DB9CE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4200D7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departments = departments.Where(d =&gt; d.DepartmentPhone.ToString().Contains(phone.ToString()));</w:t>
      </w:r>
    </w:p>
    <w:p w14:paraId="3CB127C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34FFB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E63A6D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count = departments.Count();</w:t>
      </w:r>
    </w:p>
    <w:p w14:paraId="300386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items = departments.Skip((page - 1) * pageSize).Take(pageSize);</w:t>
      </w:r>
    </w:p>
    <w:p w14:paraId="123A90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BCCB1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switch (sortOrder)</w:t>
      </w:r>
    </w:p>
    <w:p w14:paraId="26CF1DA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2B28C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SortState.DepartmentNameDesc:</w:t>
      </w:r>
    </w:p>
    <w:p w14:paraId="46BA7C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item.DepartmentName);</w:t>
      </w:r>
    </w:p>
    <w:p w14:paraId="7B3845D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38DD2D9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SortState.DepartmentPhoneDesc:</w:t>
      </w:r>
    </w:p>
    <w:p w14:paraId="182BC37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item.DepartmentPhone);</w:t>
      </w:r>
    </w:p>
    <w:p w14:paraId="61F687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49B8CFC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206F6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03BDD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PageViewModel pageViewModel = new PageViewModel(count, page, pageSize);</w:t>
      </w:r>
    </w:p>
    <w:p w14:paraId="43B8FD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PaginationViewModel&lt;Department, DepartmentFilterViewModel, DepartmentSortViewModel&gt; viewMo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 = new(items, pageViewModel, new DepartmentFilterViewModel(name, phone), new DepartmentSortViewMo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el(sortOrder));</w:t>
      </w:r>
    </w:p>
    <w:p w14:paraId="2ADE430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BBEC2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return items != null ?</w:t>
      </w:r>
    </w:p>
    <w:p w14:paraId="503F64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View(viewModel) :</w:t>
      </w:r>
    </w:p>
    <w:p w14:paraId="2AF3F44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Problem("Entity set 'ApplicationDbCo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text.Departments'  is null.");</w:t>
      </w:r>
    </w:p>
    <w:p w14:paraId="6BF057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E4F7F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ACDB3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Departments/Details/5</w:t>
      </w:r>
    </w:p>
    <w:p w14:paraId="5069B96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 Employee")]</w:t>
      </w:r>
    </w:p>
    <w:p w14:paraId="02FAD64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6BFC03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Details(int? id)</w:t>
      </w:r>
    </w:p>
    <w:p w14:paraId="3E266E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35F783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_context.Departments == null)</w:t>
      </w:r>
    </w:p>
    <w:p w14:paraId="6093CB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0EBCD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13770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6E8B5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87917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department = await _context.Departments</w:t>
      </w:r>
    </w:p>
    <w:p w14:paraId="5889DD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m.DepartmentId == id);</w:t>
      </w:r>
    </w:p>
    <w:p w14:paraId="3BF34C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(department == null)</w:t>
      </w:r>
    </w:p>
    <w:p w14:paraId="7FCB2E4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0BB613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F8C50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650B0E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436B2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View(department);</w:t>
      </w:r>
    </w:p>
    <w:p w14:paraId="717B74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831787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CE753F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Departments/Create</w:t>
      </w:r>
    </w:p>
    <w:p w14:paraId="218CB8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2EA0C9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</w:t>
      </w:r>
    </w:p>
    <w:p w14:paraId="695391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460E45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2C9AEC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E72B39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15FBE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Departments/Create</w:t>
      </w:r>
    </w:p>
    <w:p w14:paraId="71220B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42321A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172554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0E24B14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30B145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1BB520F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Create([Bind("DepartmentId,DepartmentName,DepartmentPhone")] 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partment depar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ment)</w:t>
      </w:r>
    </w:p>
    <w:p w14:paraId="0EBF26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644776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1BA6BF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709C9B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_context.Add(department);</w:t>
      </w:r>
    </w:p>
    <w:p w14:paraId="7D8BDED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_context.SaveChangesAsync();</w:t>
      </w:r>
    </w:p>
    <w:p w14:paraId="79F015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0A7E48B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9B8DE6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View(department);</w:t>
      </w:r>
    </w:p>
    <w:p w14:paraId="34394F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5BE81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882228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Departments/Edit/5</w:t>
      </w:r>
    </w:p>
    <w:p w14:paraId="4373ED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1714A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Edit(int? id)</w:t>
      </w:r>
    </w:p>
    <w:p w14:paraId="025555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EB70D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_context.Departments == null)</w:t>
      </w:r>
    </w:p>
    <w:p w14:paraId="6F7E378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825E0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032FA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}</w:t>
      </w:r>
    </w:p>
    <w:p w14:paraId="7EAECA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28D9A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department = await _context.Departments.FindAsync(id);</w:t>
      </w:r>
    </w:p>
    <w:p w14:paraId="5D71B3F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(department == null)</w:t>
      </w:r>
    </w:p>
    <w:p w14:paraId="6E1285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796110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3318E0D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C7645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View(department);</w:t>
      </w:r>
    </w:p>
    <w:p w14:paraId="405B4F0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9F338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2CB5D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Departments/Edit/5</w:t>
      </w:r>
    </w:p>
    <w:p w14:paraId="5ECE803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3318B45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55CB2D9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6EA0FE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31581B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1C149AE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 id, [Bind("DepartmentId,DepartmentName,DepartmentPhone")] Department department)</w:t>
      </w:r>
    </w:p>
    <w:p w14:paraId="5D86427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2B0A6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!= department.DepartmentId)</w:t>
      </w:r>
    </w:p>
    <w:p w14:paraId="4DFCAD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1892D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369B49D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E6DCF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5C5B7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1D283E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BF2EC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try</w:t>
      </w:r>
    </w:p>
    <w:p w14:paraId="216E6E7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24904E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_context.Update(department);</w:t>
      </w:r>
    </w:p>
    <w:p w14:paraId="4F216A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_context.SaveChangesAsync();</w:t>
      </w:r>
    </w:p>
    <w:p w14:paraId="5002B2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127EAAC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catch (DbUpdateConcurrencyException)</w:t>
      </w:r>
    </w:p>
    <w:p w14:paraId="2069A1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0F5A21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(!DepartmentExists(department.DepartmentId))</w:t>
      </w:r>
    </w:p>
    <w:p w14:paraId="0FCCD4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400517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NotFound();</w:t>
      </w:r>
    </w:p>
    <w:p w14:paraId="1E6AFC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095C155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2CAC83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712F43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throw;</w:t>
      </w:r>
    </w:p>
    <w:p w14:paraId="3D3DA6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0132C3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1370D4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6AA7A1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BECEF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View(department);</w:t>
      </w:r>
    </w:p>
    <w:p w14:paraId="0BBB6A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FF169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B5E76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Departments/Delete/5</w:t>
      </w:r>
    </w:p>
    <w:p w14:paraId="51F292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61EB6D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Delete(int? id)</w:t>
      </w:r>
    </w:p>
    <w:p w14:paraId="1FDB67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F2366E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_context.Departments == null)</w:t>
      </w:r>
    </w:p>
    <w:p w14:paraId="4C2F76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3E0CF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2866A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9B07F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305F0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department = await _context.Departments</w:t>
      </w:r>
    </w:p>
    <w:p w14:paraId="45F3F0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    .FirstOrDefaultAsync(m =&gt; m.DepartmentId == id);</w:t>
      </w:r>
    </w:p>
    <w:p w14:paraId="3A6598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(department == null)</w:t>
      </w:r>
    </w:p>
    <w:p w14:paraId="66A4F7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1C1487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F0583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219F0E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6E0B277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return View(department);</w:t>
      </w:r>
    </w:p>
    <w:p w14:paraId="3CF66D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}</w:t>
      </w:r>
    </w:p>
    <w:p w14:paraId="54DA77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5C27CB7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Departments/Delete/5</w:t>
      </w:r>
    </w:p>
    <w:p w14:paraId="7DB627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[HttpPost, ActionName("Delete")]</w:t>
      </w:r>
    </w:p>
    <w:p w14:paraId="500E3A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4CE7C4E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7278A6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DeleteConfirmed(int id)</w:t>
      </w:r>
    </w:p>
    <w:p w14:paraId="19A8E55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F72C4D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(_context.Departments == null)</w:t>
      </w:r>
    </w:p>
    <w:p w14:paraId="70F774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03A7C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Problem("Entity set 'ApplicationDbContext.Departments'  is null.");</w:t>
      </w:r>
    </w:p>
    <w:p w14:paraId="3EC6FA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2874BC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department = await _context.Departments.FindAsync(id);</w:t>
      </w:r>
    </w:p>
    <w:p w14:paraId="4B7275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(department != null)</w:t>
      </w:r>
    </w:p>
    <w:p w14:paraId="011DD3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04C63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_context.Departments.Remove(department);</w:t>
      </w:r>
    </w:p>
    <w:p w14:paraId="3D982F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267DB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</w:p>
    <w:p w14:paraId="3559B7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_context.SaveChangesAsync();</w:t>
      </w:r>
    </w:p>
    <w:p w14:paraId="4DDA8CA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RedirectToAction(nameof(Index));</w:t>
      </w:r>
    </w:p>
    <w:p w14:paraId="545277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AB3B08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A87EC1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bool DepartmentExists(int id)</w:t>
      </w:r>
    </w:p>
    <w:p w14:paraId="2B78AE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4FCE52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return (_context.Departments?.Any(e =&gt; e.DepartmentId == id)).GetValueOrDefault();</w:t>
      </w:r>
    </w:p>
    <w:p w14:paraId="394030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6EA0C21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2841F0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4C9B35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System;</w:t>
      </w:r>
    </w:p>
    <w:p w14:paraId="7971B5D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System.Collections.Generic;</w:t>
      </w:r>
    </w:p>
    <w:p w14:paraId="1A590D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System.Linq;</w:t>
      </w:r>
    </w:p>
    <w:p w14:paraId="656814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System.Threading.Tasks;</w:t>
      </w:r>
    </w:p>
    <w:p w14:paraId="64E1E8F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49B3E4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Microsoft.AspNetCore.Mvc.Rendering;</w:t>
      </w:r>
    </w:p>
    <w:p w14:paraId="15401A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Microsoft.EntityFrameworkCore;</w:t>
      </w:r>
    </w:p>
    <w:p w14:paraId="57574C9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Lab_5;</w:t>
      </w:r>
    </w:p>
    <w:p w14:paraId="4B216AE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Lab_5.Data;</w:t>
      </w:r>
    </w:p>
    <w:p w14:paraId="5C0E44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2A75515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Microsoft.AspNetCore.Mvc.RazorPages;</w:t>
      </w:r>
    </w:p>
    <w:p w14:paraId="71BE5C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Lab_5.Models.ViewModels;</w:t>
      </w:r>
    </w:p>
    <w:p w14:paraId="2EE162E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Lab_5.Models.ViewModels.Employees;</w:t>
      </w:r>
    </w:p>
    <w:p w14:paraId="179C677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663A7D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CE1EB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32058C5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19E64A3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EmployeesController : Controller</w:t>
      </w:r>
    </w:p>
    <w:p w14:paraId="32B9DA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1F0314E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ApplicationDbContext _context;</w:t>
      </w:r>
    </w:p>
    <w:p w14:paraId="544540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FC288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EmployeesController(ApplicationDbContext context)</w:t>
      </w:r>
    </w:p>
    <w:p w14:paraId="64EDF04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{</w:t>
      </w:r>
    </w:p>
    <w:p w14:paraId="1727789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_context = context;</w:t>
      </w:r>
    </w:p>
    <w:p w14:paraId="6049CD1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A4DA07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F1260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5F019CB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5BE5A2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Employees</w:t>
      </w:r>
    </w:p>
    <w:p w14:paraId="138D2FB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Index(int page = 1, int postId = 0, string name = "", SortState sortOrder = SortState.EmployeeNameAsc)</w:t>
      </w:r>
    </w:p>
    <w:p w14:paraId="2A6C2C2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2E61E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int pageSize = 10;</w:t>
      </w:r>
    </w:p>
    <w:p w14:paraId="212ACC3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1E81FF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IQueryable&lt;Employee&gt; source = _context.Employees.Include(e =&gt; e.Department).Include(e =&gt; e.Post);</w:t>
      </w:r>
    </w:p>
    <w:p w14:paraId="411DED2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41F455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(postId != 0)</w:t>
      </w:r>
    </w:p>
    <w:p w14:paraId="2EB3DB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4E9F6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source = source.Where(emp =&gt; emp.PostId == postId);</w:t>
      </w:r>
    </w:p>
    <w:p w14:paraId="5EADD55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DDE2D4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(name != null &amp;&amp; name.Trim() != "")</w:t>
      </w:r>
    </w:p>
    <w:p w14:paraId="5F7C630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1F0A4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source = source.Where(emp =&gt; emp.EmployeeName.Contains(name));</w:t>
      </w:r>
    </w:p>
    <w:p w14:paraId="47D6D3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77018C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272487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count = source.Count();</w:t>
      </w:r>
    </w:p>
    <w:p w14:paraId="355267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items = source.Skip((page - 1) * pageSize).Take(pageSize);</w:t>
      </w:r>
    </w:p>
    <w:p w14:paraId="355F3F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214A09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switch (sortOrder)</w:t>
      </w:r>
    </w:p>
    <w:p w14:paraId="0C61A17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87B24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SortState.EmployeeNameDesc:</w:t>
      </w:r>
    </w:p>
    <w:p w14:paraId="473BA6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items.OrderByDescending(s =&gt; s.EmployeeName);</w:t>
      </w:r>
    </w:p>
    <w:p w14:paraId="567A83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350CEF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SortState.EmployeeMiddleNameDesc:</w:t>
      </w:r>
    </w:p>
    <w:p w14:paraId="4C42695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items.OrderByDescending(s =&gt; s.EmployeeMiddlename);</w:t>
      </w:r>
    </w:p>
    <w:p w14:paraId="2AD151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3B31971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SortState.EmployeeSurnameDesc:</w:t>
      </w:r>
    </w:p>
    <w:p w14:paraId="787E08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items.OrderByDescending(s =&gt; s.EmployeeSurname);</w:t>
      </w:r>
    </w:p>
    <w:p w14:paraId="160C706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763FFE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SortState.EmployeeDepartmentDesc:</w:t>
      </w:r>
    </w:p>
    <w:p w14:paraId="100F5B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items.OrderByDescending(s =&gt; s.Department.DepartmentName);</w:t>
      </w:r>
    </w:p>
    <w:p w14:paraId="383B21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4F9082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SortState.EmployeePostDesc:</w:t>
      </w:r>
    </w:p>
    <w:p w14:paraId="75F58FF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items.OrderByDescending(s =&gt; s.Post.PostName);</w:t>
      </w:r>
    </w:p>
    <w:p w14:paraId="68A0CC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7BDBA94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4FB01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C65644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PageViewModel pageViewModel = new PageViewModel(count, page, pageSize);</w:t>
      </w:r>
    </w:p>
    <w:p w14:paraId="78C42B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PaginationViewModel&lt;Employee, EmployeesFilterViewModel, Emplo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y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eeSortViewModel&gt; viewModel = new </w:t>
      </w:r>
    </w:p>
    <w:p w14:paraId="18D1C3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(items, pageViewModel, new EmployeesFilterViewMo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el(_context.Posts.ToList(), name, postId), new EmployeeSortViewMo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el(sortOrder));</w:t>
      </w:r>
    </w:p>
    <w:p w14:paraId="424E5F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3A372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07C484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items != null ?</w:t>
      </w:r>
    </w:p>
    <w:p w14:paraId="7AECF0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View(viewModel) :</w:t>
      </w:r>
    </w:p>
    <w:p w14:paraId="6EC8E2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Problem("Entity set 'ApplicationDbContext.Employees'  is null.");</w:t>
      </w:r>
    </w:p>
    <w:p w14:paraId="2BAAC9D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20E6C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E713F6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// GET: Employees/Details/5</w:t>
      </w:r>
    </w:p>
    <w:p w14:paraId="299941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7775C6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7C5485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Details(int? id)</w:t>
      </w:r>
    </w:p>
    <w:p w14:paraId="51846D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078F6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_context.Employees == null)</w:t>
      </w:r>
    </w:p>
    <w:p w14:paraId="1BA220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5D4D1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063B9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CC5F5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16482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employee = await _context.Employees</w:t>
      </w:r>
    </w:p>
    <w:p w14:paraId="680195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.Include(e =&gt; e.Department)</w:t>
      </w:r>
    </w:p>
    <w:p w14:paraId="1FDAB3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.Include(e =&gt; e.Post)</w:t>
      </w:r>
    </w:p>
    <w:p w14:paraId="2435686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m.EmployeeId == id);</w:t>
      </w:r>
    </w:p>
    <w:p w14:paraId="2FF256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(employee == null)</w:t>
      </w:r>
    </w:p>
    <w:p w14:paraId="7EFD044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B9A1D9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26EF9C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6706C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2043EB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View(employee);</w:t>
      </w:r>
    </w:p>
    <w:p w14:paraId="37E6F7B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2B98C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35301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Employees/Create</w:t>
      </w:r>
    </w:p>
    <w:p w14:paraId="727EAE9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00FD36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</w:t>
      </w:r>
    </w:p>
    <w:p w14:paraId="0D18A7E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5EDF5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ViewData["DepartmentId"] = new SelectList(_context.Departments, "DepartmentId", "DepartmentName");</w:t>
      </w:r>
    </w:p>
    <w:p w14:paraId="14ED37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ViewData["PostId"] = new SelectList(_context.Posts, "PostId", "PostName");</w:t>
      </w:r>
    </w:p>
    <w:p w14:paraId="6B860D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10C06C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11FDA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DFDEF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Employees/Create</w:t>
      </w:r>
    </w:p>
    <w:p w14:paraId="11CCAC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740AEA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61E38F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71FFD9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7F5AE5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D13EB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ate([Bind("EmployeeId,EmployeeName,EmployeeSurname,EmployeeMiddlename,PostId,DepartmentId")] 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ployee employee)</w:t>
      </w:r>
    </w:p>
    <w:p w14:paraId="60497A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DDB29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5BD892C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E82AF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_context.Add(employee);</w:t>
      </w:r>
    </w:p>
    <w:p w14:paraId="16910D7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_context.SaveChangesAsync();</w:t>
      </w:r>
    </w:p>
    <w:p w14:paraId="55BD72E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5FEDF3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69E22C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ViewData["DepartmentId"] = new SelectList(_context.Departments, "DepartmentId", "DepartmentName", employee.DepartmentId);</w:t>
      </w:r>
    </w:p>
    <w:p w14:paraId="3BA83C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ViewData["PostId"] = new SelectList(_context.Posts, "PostId", "PostName", employee.PostId);</w:t>
      </w:r>
    </w:p>
    <w:p w14:paraId="4025D40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View(employee);</w:t>
      </w:r>
    </w:p>
    <w:p w14:paraId="06445F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81BD8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F5218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Employees/Edit/5</w:t>
      </w:r>
    </w:p>
    <w:p w14:paraId="7B824D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0DA61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Edit(int? id)</w:t>
      </w:r>
    </w:p>
    <w:p w14:paraId="64EB744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7D87D9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if (id == null || _context.Employees == null)</w:t>
      </w:r>
    </w:p>
    <w:p w14:paraId="0756F3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DD119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9D242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243C9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D94D9F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employee = await _context.Employees.FindAsync(id);</w:t>
      </w:r>
    </w:p>
    <w:p w14:paraId="727B66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(employee == null)</w:t>
      </w:r>
    </w:p>
    <w:p w14:paraId="032285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E6F56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05B1F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2E6A1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ViewData["DepartmentId"] = new SelectList(_context.Departments, "DepartmentId", "DepartmentName", employee.DepartmentId);</w:t>
      </w:r>
    </w:p>
    <w:p w14:paraId="14C3D4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ViewData["PostId"] = new SelectList(_context.Posts, "PostId", "PostName", employee.PostId);</w:t>
      </w:r>
    </w:p>
    <w:p w14:paraId="37C21FD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View(employee);</w:t>
      </w:r>
    </w:p>
    <w:p w14:paraId="2D4CBA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39A8A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ABA62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Employees/Edit/5</w:t>
      </w:r>
    </w:p>
    <w:p w14:paraId="2B6A771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2E66F74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3F28734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0DDB05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26621A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1C8EB0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 id, [Bind("EmployeeId,EmployeeName,EmployeeSurname,EmployeeMiddlename,PostId,DepartmentId")] Employee employee)</w:t>
      </w:r>
    </w:p>
    <w:p w14:paraId="291CC7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00BF36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!= employee.EmployeeId)</w:t>
      </w:r>
    </w:p>
    <w:p w14:paraId="758619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482993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13DAAF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5D50F4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9B854E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0F9D5B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2CB87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try</w:t>
      </w:r>
    </w:p>
    <w:p w14:paraId="7524AE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1B3694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_context.Update(employee);</w:t>
      </w:r>
    </w:p>
    <w:p w14:paraId="17F263E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_context.SaveChangesAsync();</w:t>
      </w:r>
    </w:p>
    <w:p w14:paraId="48EE569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A7D1D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catch (DbUpdateConcurrencyException)</w:t>
      </w:r>
    </w:p>
    <w:p w14:paraId="2CE9280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07B08F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(!EmployeeExists(employee.EmployeeId))</w:t>
      </w:r>
    </w:p>
    <w:p w14:paraId="1B79F82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313197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NotFound();</w:t>
      </w:r>
    </w:p>
    <w:p w14:paraId="568298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6B11309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0D8154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3586A44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throw;</w:t>
      </w:r>
    </w:p>
    <w:p w14:paraId="0959FE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5C734D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4E7104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60B793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DA223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ViewData["DepartmentId"] = new SelectList(_context.Departments, "DepartmentId", "DepartmentName", employee.DepartmentId);</w:t>
      </w:r>
    </w:p>
    <w:p w14:paraId="502AD1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ViewData["PostId"] = new SelectList(_context.Posts, "PostId", "PostName", employee.PostId);</w:t>
      </w:r>
    </w:p>
    <w:p w14:paraId="15BF887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View(employee);</w:t>
      </w:r>
    </w:p>
    <w:p w14:paraId="6FE2A1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646C095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FAF70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// GET: Employees/Delete/5</w:t>
      </w:r>
    </w:p>
    <w:p w14:paraId="288DF1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6885DE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Delete(int? id)</w:t>
      </w:r>
    </w:p>
    <w:p w14:paraId="72B75A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F088E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_context.Employees == null)</w:t>
      </w:r>
    </w:p>
    <w:p w14:paraId="06611C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{</w:t>
      </w:r>
    </w:p>
    <w:p w14:paraId="567E10D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return NotFound();</w:t>
      </w:r>
    </w:p>
    <w:p w14:paraId="3D58D4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3CD0A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C1918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employee = await _context.Employees</w:t>
      </w:r>
    </w:p>
    <w:p w14:paraId="29BEBFD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.Include(e =&gt; e.Department)</w:t>
      </w:r>
    </w:p>
    <w:p w14:paraId="15D1800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.Include(e =&gt; e.Post)</w:t>
      </w:r>
    </w:p>
    <w:p w14:paraId="2128805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m.EmployeeId == id);</w:t>
      </w:r>
    </w:p>
    <w:p w14:paraId="29D0DC4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(employee == null)</w:t>
      </w:r>
    </w:p>
    <w:p w14:paraId="4CA06D7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194FD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0BBB93E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6255AF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21F4D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View(employee);</w:t>
      </w:r>
    </w:p>
    <w:p w14:paraId="15F217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37D10B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FF7670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Employees/Delete/5</w:t>
      </w:r>
    </w:p>
    <w:p w14:paraId="0137EE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[HttpPost, ActionName("Delete")]</w:t>
      </w:r>
    </w:p>
    <w:p w14:paraId="59B919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2D17057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67390B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DeleteConfirmed(int id)</w:t>
      </w:r>
    </w:p>
    <w:p w14:paraId="12776D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AB35D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(_context.Employees == null)</w:t>
      </w:r>
    </w:p>
    <w:p w14:paraId="1E0D00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3CF39D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Problem("Entity set 'ApplicationDbContext.Employees'  is null.");</w:t>
      </w:r>
    </w:p>
    <w:p w14:paraId="6FEBD05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4A4799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employee = await _context.Employees.FindAsync(id);</w:t>
      </w:r>
    </w:p>
    <w:p w14:paraId="74D9638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(employee != null)</w:t>
      </w:r>
    </w:p>
    <w:p w14:paraId="52CD26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342A7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_context.Employees.Remove(employee);</w:t>
      </w:r>
    </w:p>
    <w:p w14:paraId="4F1AB9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F40D33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</w:p>
    <w:p w14:paraId="04F4BD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_context.SaveChangesAsync();</w:t>
      </w:r>
    </w:p>
    <w:p w14:paraId="3C27F79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RedirectToAction(nameof(Index));</w:t>
      </w:r>
    </w:p>
    <w:p w14:paraId="6452D7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920C8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9AA299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bool EmployeeExists(int id)</w:t>
      </w:r>
    </w:p>
    <w:p w14:paraId="7009BDD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40C518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return (_context.Employees?.Any(e =&gt; e.EmployeeId == id)).GetValueOrDefault();</w:t>
      </w:r>
    </w:p>
    <w:p w14:paraId="6450A5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4FB33D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3400B3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68CD93A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System;</w:t>
      </w:r>
    </w:p>
    <w:p w14:paraId="31A7808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System.Collections.Generic;</w:t>
      </w:r>
    </w:p>
    <w:p w14:paraId="01FBBB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System.Linq;</w:t>
      </w:r>
    </w:p>
    <w:p w14:paraId="3157D7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System.Threading.Tasks;</w:t>
      </w:r>
    </w:p>
    <w:p w14:paraId="11E5204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1E14F8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Microsoft.AspNetCore.Mvc.Rendering;</w:t>
      </w:r>
    </w:p>
    <w:p w14:paraId="258E07C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Microsoft.EntityFrameworkCore;</w:t>
      </w:r>
    </w:p>
    <w:p w14:paraId="54CCA5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Lab_5;</w:t>
      </w:r>
    </w:p>
    <w:p w14:paraId="49FD800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Lab_5.Data;</w:t>
      </w:r>
    </w:p>
    <w:p w14:paraId="1D2612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58ABC5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>using Microsoft.AspNetCore.Mvc.RazorPages;</w:t>
      </w:r>
    </w:p>
    <w:p w14:paraId="50CC10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Lab_5.Models.ViewModels;</w:t>
      </w:r>
    </w:p>
    <w:p w14:paraId="3F97AE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Lab_5.Models.ViewModels.Posts;</w:t>
      </w:r>
    </w:p>
    <w:p w14:paraId="38FE1EC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07EF157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A16CB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577F19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420254F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PostsController : Controller</w:t>
      </w:r>
    </w:p>
    <w:p w14:paraId="6E8144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7026BC0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ApplicationDbContext _context;</w:t>
      </w:r>
    </w:p>
    <w:p w14:paraId="19093CD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26F5F7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PostsController(ApplicationDbContext context)</w:t>
      </w:r>
    </w:p>
    <w:p w14:paraId="55AE38E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7C9427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_context = context;</w:t>
      </w:r>
    </w:p>
    <w:p w14:paraId="1F06CB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62A8C8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01CFB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Posts</w:t>
      </w:r>
    </w:p>
    <w:p w14:paraId="72FB50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2E3EDA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3C405D4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C4708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Index(int page = 1, string postName = "", decimal salary = 0, SortState sortOrder = SortState.NameAsc)</w:t>
      </w:r>
    </w:p>
    <w:p w14:paraId="1C1E91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BC9B4B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IQueryable&lt;Post&gt; posts = _context.Posts;</w:t>
      </w:r>
    </w:p>
    <w:p w14:paraId="642674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256BA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int pageSize = 10;</w:t>
      </w:r>
    </w:p>
    <w:p w14:paraId="442CA7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0244E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(postName != null &amp;&amp; postName.Trim() != "")</w:t>
      </w:r>
    </w:p>
    <w:p w14:paraId="0BD1FD7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1F4B9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posts = posts.Where(p =&gt; p.PostName.Contains(postName));</w:t>
      </w:r>
    </w:p>
    <w:p w14:paraId="748CEA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CFB5A6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1C754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(salary != null &amp;&amp; salary != 0)</w:t>
      </w:r>
    </w:p>
    <w:p w14:paraId="4706044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CDEA0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posts = posts.Where(p =&gt; p.PostSalary &gt;=  salary);</w:t>
      </w:r>
    </w:p>
    <w:p w14:paraId="13CDF0F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EA0F8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07AC9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count = posts.Count();</w:t>
      </w:r>
    </w:p>
    <w:p w14:paraId="6184DA2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items = posts.Skip((page - 1) * pageSize).Take(pageSize);</w:t>
      </w:r>
    </w:p>
    <w:p w14:paraId="40B2E2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9B51A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switch (sortOrder)</w:t>
      </w:r>
    </w:p>
    <w:p w14:paraId="23C8D29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A43C1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SortState.SalaryDesc:</w:t>
      </w:r>
    </w:p>
    <w:p w14:paraId="445978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item.PostSalary);</w:t>
      </w:r>
    </w:p>
    <w:p w14:paraId="37685F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3A2AB9C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SortState.NameDesc:</w:t>
      </w:r>
    </w:p>
    <w:p w14:paraId="1424CF0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item.PostName);</w:t>
      </w:r>
    </w:p>
    <w:p w14:paraId="6327C0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0701568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9612B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FD05DA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PageViewModel pageViewModel = new PageViewModel(count, page, pageSize);</w:t>
      </w:r>
    </w:p>
    <w:p w14:paraId="77A651B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PaginationViewModel&lt;Post, PostFilterViewModel, PostSortViewModel&gt; viewModel = new(items, pageViewModel, new PostFilterViewModel(postName, sal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a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ry), new PostSortViewModel(sortOrder));</w:t>
      </w:r>
    </w:p>
    <w:p w14:paraId="4299EF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6883A8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_context.Posts != null ? </w:t>
      </w:r>
    </w:p>
    <w:p w14:paraId="533B52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View(viewModel) :</w:t>
      </w:r>
    </w:p>
    <w:p w14:paraId="25CE19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Problem("Entity set 'ApplicationDbContext.Posts'  is null.");</w:t>
      </w:r>
    </w:p>
    <w:p w14:paraId="6EA667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}</w:t>
      </w:r>
    </w:p>
    <w:p w14:paraId="00DE281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5B3EA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234E7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Posts/Details/5</w:t>
      </w:r>
    </w:p>
    <w:p w14:paraId="029B92B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2558C42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596A238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Details(int? id)</w:t>
      </w:r>
    </w:p>
    <w:p w14:paraId="57E1B9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98BAEF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_context.Posts == null)</w:t>
      </w:r>
    </w:p>
    <w:p w14:paraId="4EC47C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2EAC48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638235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54499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3C2AA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post = await _context.Posts</w:t>
      </w:r>
    </w:p>
    <w:p w14:paraId="5E2173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m.PostId == id);</w:t>
      </w:r>
    </w:p>
    <w:p w14:paraId="444929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(post == null)</w:t>
      </w:r>
    </w:p>
    <w:p w14:paraId="45D92FA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805DE0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5422990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E5501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E20A2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View(post);</w:t>
      </w:r>
    </w:p>
    <w:p w14:paraId="3517F6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368DA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888039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Posts/Create</w:t>
      </w:r>
    </w:p>
    <w:p w14:paraId="34FF68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4550B8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</w:t>
      </w:r>
    </w:p>
    <w:p w14:paraId="44D402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47068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37714F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11012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0AF9CF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Posts/Create</w:t>
      </w:r>
    </w:p>
    <w:p w14:paraId="5C26A2C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513F72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0A12BA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0B7CC4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4C88B4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338A650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ate([Bind("PostId,PostName,PostSalary")] Post post)</w:t>
      </w:r>
    </w:p>
    <w:p w14:paraId="5F531B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24698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396058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02FD5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_context.Add(post);</w:t>
      </w:r>
    </w:p>
    <w:p w14:paraId="061225C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_context.SaveChangesAsync();</w:t>
      </w:r>
    </w:p>
    <w:p w14:paraId="013FCB2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0761C0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C23022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View(post);</w:t>
      </w:r>
    </w:p>
    <w:p w14:paraId="7617AAF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505A3E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46D08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Posts/Edit/5</w:t>
      </w:r>
    </w:p>
    <w:p w14:paraId="25DD39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32FE10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Edit(int? id)</w:t>
      </w:r>
    </w:p>
    <w:p w14:paraId="57C672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32104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_context.Posts == null)</w:t>
      </w:r>
    </w:p>
    <w:p w14:paraId="54B3F6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70B61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2AB4DC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76BD1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E5E18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post = await _context.Posts.FindAsync(id);</w:t>
      </w:r>
    </w:p>
    <w:p w14:paraId="7ADE8F7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if (post == null)</w:t>
      </w:r>
    </w:p>
    <w:p w14:paraId="47336F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B4FFB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666CFA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DE08C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View(post);</w:t>
      </w:r>
    </w:p>
    <w:p w14:paraId="2A70AA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F3B365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D9F66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Posts/Edit/5</w:t>
      </w:r>
    </w:p>
    <w:p w14:paraId="47354C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62B2B3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7CACC5C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0B2CAF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4C576D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11805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 id, [Bind("PostId,PostName,PostSalary")] Post post)</w:t>
      </w:r>
    </w:p>
    <w:p w14:paraId="219236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1482A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!= post.PostId)</w:t>
      </w:r>
    </w:p>
    <w:p w14:paraId="488C4A5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90D52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F18B0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139C2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FDA1D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1D9B14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160444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try</w:t>
      </w:r>
    </w:p>
    <w:p w14:paraId="45282F2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31A609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_context.Update(post);</w:t>
      </w:r>
    </w:p>
    <w:p w14:paraId="49D278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_context.SaveChangesAsync();</w:t>
      </w:r>
    </w:p>
    <w:p w14:paraId="2A6C6D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1CA13EC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catch (DbUpdateConcurrencyException)</w:t>
      </w:r>
    </w:p>
    <w:p w14:paraId="70F2401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1890BB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(!PostExists(post.PostId))</w:t>
      </w:r>
    </w:p>
    <w:p w14:paraId="0387F33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18B0BF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NotFound();</w:t>
      </w:r>
    </w:p>
    <w:p w14:paraId="1E5765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19CDF3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0CF32A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67AA6BE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throw;</w:t>
      </w:r>
    </w:p>
    <w:p w14:paraId="0FF9F2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02CD8FB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230ECBE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09B20D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EB446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View(post);</w:t>
      </w:r>
    </w:p>
    <w:p w14:paraId="35107A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436CE5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596D8C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Posts/Delete/5</w:t>
      </w:r>
    </w:p>
    <w:p w14:paraId="1706A6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751C37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Delete(int? id)</w:t>
      </w:r>
    </w:p>
    <w:p w14:paraId="5690DF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EDE3B2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_context.Posts == null)</w:t>
      </w:r>
    </w:p>
    <w:p w14:paraId="7E905A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2E058B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3B88C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9E35B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22F76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post = await _context.Posts</w:t>
      </w:r>
    </w:p>
    <w:p w14:paraId="21EF0D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m.PostId == id);</w:t>
      </w:r>
    </w:p>
    <w:p w14:paraId="6AF2D5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(post == null)</w:t>
      </w:r>
    </w:p>
    <w:p w14:paraId="00E7660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840D02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97E9D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0972A5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0E4B87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return View(post);</w:t>
      </w:r>
    </w:p>
    <w:p w14:paraId="028A46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DC4A76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C5783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Posts/Delete/5</w:t>
      </w:r>
    </w:p>
    <w:p w14:paraId="5454D9C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[HttpPost, ActionName("Delete")]</w:t>
      </w:r>
    </w:p>
    <w:p w14:paraId="5633284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039CA0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2AC278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DeleteConfirmed(int id)</w:t>
      </w:r>
    </w:p>
    <w:p w14:paraId="018BC0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96FA5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(_context.Posts == null)</w:t>
      </w:r>
    </w:p>
    <w:p w14:paraId="7B39827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84E18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Problem("Entity set 'ApplicationDbContext.Posts'  is null.");</w:t>
      </w:r>
    </w:p>
    <w:p w14:paraId="171BF0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5EA57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post = await _context.Posts.FindAsync(id);</w:t>
      </w:r>
    </w:p>
    <w:p w14:paraId="2A39357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(post != null)</w:t>
      </w:r>
    </w:p>
    <w:p w14:paraId="6FC4E5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FB6A5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_context.Posts.Remove(post);</w:t>
      </w:r>
    </w:p>
    <w:p w14:paraId="4CFE7D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A2E908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</w:p>
    <w:p w14:paraId="476B425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_context.SaveChangesAsync();</w:t>
      </w:r>
    </w:p>
    <w:p w14:paraId="78DCDF6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RedirectToAction(nameof(Index));</w:t>
      </w:r>
    </w:p>
    <w:p w14:paraId="4C72EC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6FF056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234C4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bool PostExists(int id)</w:t>
      </w:r>
    </w:p>
    <w:p w14:paraId="6D53D6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44593AE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return (_context.Posts?.Any(e =&gt; e.PostId == id)).GetValueOrDefault();</w:t>
      </w:r>
    </w:p>
    <w:p w14:paraId="2E3680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BDDFF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0EAFF8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133AB2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System;</w:t>
      </w:r>
    </w:p>
    <w:p w14:paraId="4DF0800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System.Collections.Generic;</w:t>
      </w:r>
    </w:p>
    <w:p w14:paraId="1E6B6AC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System.Linq;</w:t>
      </w:r>
    </w:p>
    <w:p w14:paraId="19EC01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System.Threading.Tasks;</w:t>
      </w:r>
    </w:p>
    <w:p w14:paraId="0E044C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5609C2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Microsoft.AspNetCore.Mvc.Rendering;</w:t>
      </w:r>
    </w:p>
    <w:p w14:paraId="4F7C49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Microsoft.EntityFrameworkCore;</w:t>
      </w:r>
    </w:p>
    <w:p w14:paraId="6E2115E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Lab_5;</w:t>
      </w:r>
    </w:p>
    <w:p w14:paraId="065221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Lab_5.Data;</w:t>
      </w:r>
    </w:p>
    <w:p w14:paraId="17CE8DB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6A206AD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Microsoft.AspNetCore.Mvc.RazorPages;</w:t>
      </w:r>
    </w:p>
    <w:p w14:paraId="78AEC7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Lab_5.Models.ViewModels;</w:t>
      </w:r>
    </w:p>
    <w:p w14:paraId="643B1C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Lab_5.Models.ViewModels.Projects;</w:t>
      </w:r>
    </w:p>
    <w:p w14:paraId="4AC575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Faker;</w:t>
      </w:r>
    </w:p>
    <w:p w14:paraId="143967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Lab_5.Models.ViewModels.Departments;</w:t>
      </w:r>
    </w:p>
    <w:p w14:paraId="79407A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SortState = Lab_5.Models.ViewModels.Projects.SortState;</w:t>
      </w:r>
    </w:p>
    <w:p w14:paraId="39B63CB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1F43F6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D5255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2AA999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47831BC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ProjectsController : Controller</w:t>
      </w:r>
    </w:p>
    <w:p w14:paraId="0BCD4C6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5DF7E9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ApplicationDbContext _context;</w:t>
      </w:r>
    </w:p>
    <w:p w14:paraId="0ACE38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465B4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ProjectsController(ApplicationDbContext context)</w:t>
      </w:r>
    </w:p>
    <w:p w14:paraId="6CD38D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ADCD5D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_context = context;</w:t>
      </w:r>
    </w:p>
    <w:p w14:paraId="55054E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79B04E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11896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Projects</w:t>
      </w:r>
    </w:p>
    <w:p w14:paraId="475BDC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2A14CC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7AFD55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Index(int page = 1, string name = "", SortState sortOrder = Sor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State.ProjectNameAsc)</w:t>
      </w:r>
    </w:p>
    <w:p w14:paraId="63B6A62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110182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IQueryable&lt;Project&gt; projects = _context.Projects;</w:t>
      </w:r>
    </w:p>
    <w:p w14:paraId="117C6E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DA93EB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int pageSize = 10;</w:t>
      </w:r>
    </w:p>
    <w:p w14:paraId="10D878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B8B2EC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(name != null &amp;&amp; name.Trim() != "")</w:t>
      </w:r>
    </w:p>
    <w:p w14:paraId="058F8E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F4A1E5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projects = projects.Where(project =&gt; pr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ject.ProjectName.Contains(name));</w:t>
      </w:r>
    </w:p>
    <w:p w14:paraId="097A7B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AEFD1F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D55C48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count = projects.Count();</w:t>
      </w:r>
    </w:p>
    <w:p w14:paraId="7E61F8F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items = projects.Skip((page - 1) * pageSize).Take(pageSize);</w:t>
      </w:r>
    </w:p>
    <w:p w14:paraId="0F98E7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803AB6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switch (sortOrder)</w:t>
      </w:r>
    </w:p>
    <w:p w14:paraId="3FD274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7CCC2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SortState.ProjectNameDesc:</w:t>
      </w:r>
    </w:p>
    <w:p w14:paraId="554E54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item.ProjectName);</w:t>
      </w:r>
    </w:p>
    <w:p w14:paraId="38FD851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70E6E7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SortState.ProjectIsStoppedDesc:</w:t>
      </w:r>
    </w:p>
    <w:p w14:paraId="6551723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item.IsStopped);</w:t>
      </w:r>
    </w:p>
    <w:p w14:paraId="0096A6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2E7022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EDABD5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89E4D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PageViewModel pageViewModel = new PageViewModel(count, page, pageSize);</w:t>
      </w:r>
    </w:p>
    <w:p w14:paraId="7C175F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PaginationViewModel&lt;Project, ProjectFilterViewModel, Pr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jectSortViewModel&gt; viewModel = new(items, pageViewModel, new ProjectFilterVie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w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Model(name), new ProjectSortViewModel(sortOrder));</w:t>
      </w:r>
    </w:p>
    <w:p w14:paraId="27B390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ECE17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_context.Projects != null ? </w:t>
      </w:r>
    </w:p>
    <w:p w14:paraId="337977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View(viewModel) :</w:t>
      </w:r>
    </w:p>
    <w:p w14:paraId="55DDF8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Problem("Entity set 'ApplicationDbContext.Projects'  is null.");</w:t>
      </w:r>
    </w:p>
    <w:p w14:paraId="3F9329B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BB3CB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B83E0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Projects/Details/5</w:t>
      </w:r>
    </w:p>
    <w:p w14:paraId="5D48FEA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545DDFD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306174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Details(int? id)</w:t>
      </w:r>
    </w:p>
    <w:p w14:paraId="25CCB40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9241C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_context.Projects == null)</w:t>
      </w:r>
    </w:p>
    <w:p w14:paraId="3976B7D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A789E9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206899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67CD79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0BE30D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project = await _context.Projects</w:t>
      </w:r>
    </w:p>
    <w:p w14:paraId="2B641D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m.ProjectId == id);</w:t>
      </w:r>
    </w:p>
    <w:p w14:paraId="3AD99F5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(project == null)</w:t>
      </w:r>
    </w:p>
    <w:p w14:paraId="49C39FF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0DC46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D86CE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7A4CF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8AA6A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return View(project);</w:t>
      </w:r>
    </w:p>
    <w:p w14:paraId="5CC07C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F83BB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BCD34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Projects/Create</w:t>
      </w:r>
    </w:p>
    <w:p w14:paraId="6A530F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0F91D19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</w:t>
      </w:r>
    </w:p>
    <w:p w14:paraId="682338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2A4D60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756DAA4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B2958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C314A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Projects/Create</w:t>
      </w:r>
    </w:p>
    <w:p w14:paraId="1A0B825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4694A1E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4F148B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623624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5212C5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35289B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Create([Bind("ProjectId,ProjectName,IsStopped")] Project project)</w:t>
      </w:r>
    </w:p>
    <w:p w14:paraId="71D502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3BF99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386F05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641638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_context.Add(project);</w:t>
      </w:r>
    </w:p>
    <w:p w14:paraId="6594F7C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_context.SaveChangesAsync();</w:t>
      </w:r>
    </w:p>
    <w:p w14:paraId="1EF197A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3553DB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6D0A45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View(project);</w:t>
      </w:r>
    </w:p>
    <w:p w14:paraId="3E124DC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F3FAAC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88797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Projects/Edit/5</w:t>
      </w:r>
    </w:p>
    <w:p w14:paraId="74C8B8C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36509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Edit(int? id)</w:t>
      </w:r>
    </w:p>
    <w:p w14:paraId="662391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DA472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_context.Projects == null)</w:t>
      </w:r>
    </w:p>
    <w:p w14:paraId="28D3E3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3DBFE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09C8C4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62EBC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9FAB5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project = await _context.Projects.FindAsync(id);</w:t>
      </w:r>
    </w:p>
    <w:p w14:paraId="220F26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(project == null)</w:t>
      </w:r>
    </w:p>
    <w:p w14:paraId="3A4BECC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DC85D8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5AB8AA7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97111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View(project);</w:t>
      </w:r>
    </w:p>
    <w:p w14:paraId="01B8DC5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BE935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CC922F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Projects/Edit/5</w:t>
      </w:r>
    </w:p>
    <w:p w14:paraId="3B4E8E4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4FB631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1BA391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6D11A7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594FF4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6B5D39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 id, [Bind("ProjectId,ProjectName,IsStopped")] Project project)</w:t>
      </w:r>
    </w:p>
    <w:p w14:paraId="727478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942E13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!= project.ProjectId)</w:t>
      </w:r>
    </w:p>
    <w:p w14:paraId="15C7DD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F9384B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49582D0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6C3AA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B73A5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if (ModelState.IsValid)</w:t>
      </w:r>
    </w:p>
    <w:p w14:paraId="0E922FF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946D5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try</w:t>
      </w:r>
    </w:p>
    <w:p w14:paraId="4D85B0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1CDF8E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_context.Update(project);</w:t>
      </w:r>
    </w:p>
    <w:p w14:paraId="476C26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_context.SaveChangesAsync();</w:t>
      </w:r>
    </w:p>
    <w:p w14:paraId="1AFD1D2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B54969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catch (DbUpdateConcurrencyException)</w:t>
      </w:r>
    </w:p>
    <w:p w14:paraId="77212F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4F22D1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(!ProjectExists(project.ProjectId))</w:t>
      </w:r>
    </w:p>
    <w:p w14:paraId="05D8CA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68DD36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NotFound();</w:t>
      </w:r>
    </w:p>
    <w:p w14:paraId="0971D76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6F61F86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1C82E9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6556C0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throw;</w:t>
      </w:r>
    </w:p>
    <w:p w14:paraId="4C2801A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35D358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080940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65F63B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25274B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View(project);</w:t>
      </w:r>
    </w:p>
    <w:p w14:paraId="2053E8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E073DB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6D752D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Projects/Delete/5</w:t>
      </w:r>
    </w:p>
    <w:p w14:paraId="0D921F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39D34FC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Delete(int? id)</w:t>
      </w:r>
    </w:p>
    <w:p w14:paraId="7AA96B2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0807E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_context.Projects == null)</w:t>
      </w:r>
    </w:p>
    <w:p w14:paraId="6C7EEB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C1F2C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32F858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C63EBC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058863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project = await _context.Projects</w:t>
      </w:r>
    </w:p>
    <w:p w14:paraId="7F218E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m.ProjectId == id);</w:t>
      </w:r>
    </w:p>
    <w:p w14:paraId="45657A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(project == null)</w:t>
      </w:r>
    </w:p>
    <w:p w14:paraId="6115A57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678F3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39116E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6CD56F7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532207C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View(project);</w:t>
      </w:r>
    </w:p>
    <w:p w14:paraId="5B90B47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967C69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D398F4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Projects/Delete/5</w:t>
      </w:r>
    </w:p>
    <w:p w14:paraId="24397D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[HttpPost, ActionName("Delete")]</w:t>
      </w:r>
    </w:p>
    <w:p w14:paraId="4C95CBE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29BD2AA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5919FD3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DeleteConfirmed(int id)</w:t>
      </w:r>
    </w:p>
    <w:p w14:paraId="5513274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AD7A1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(_context.Projects == null)</w:t>
      </w:r>
    </w:p>
    <w:p w14:paraId="1D57732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EE9D31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Problem("Entity set 'ApplicationDbContext.Projects'  is null.");</w:t>
      </w:r>
    </w:p>
    <w:p w14:paraId="2B5337F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2963A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project = await _context.Projects.FindAsync(id);</w:t>
      </w:r>
    </w:p>
    <w:p w14:paraId="483CBC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(project != null)</w:t>
      </w:r>
    </w:p>
    <w:p w14:paraId="5D1320D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1E099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_context.Projects.Remove(project);</w:t>
      </w:r>
    </w:p>
    <w:p w14:paraId="6069B3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208A62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</w:t>
      </w:r>
    </w:p>
    <w:p w14:paraId="30DA87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_context.SaveChangesAsync();</w:t>
      </w:r>
    </w:p>
    <w:p w14:paraId="4A93AE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RedirectToAction(nameof(Index));</w:t>
      </w:r>
    </w:p>
    <w:p w14:paraId="1E8ABC0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B5CA5F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C5903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bool ProjectExists(int id)</w:t>
      </w:r>
    </w:p>
    <w:p w14:paraId="3DF0B3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614306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return (_context.Projects?.Any(e =&gt; e.ProjectId == id)).GetValueOrDefault();</w:t>
      </w:r>
    </w:p>
    <w:p w14:paraId="5F90F9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7AFD65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0FBFC2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3D7A8D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Lab_5.Models.ViewModels.Users;</w:t>
      </w:r>
    </w:p>
    <w:p w14:paraId="219648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1D6CDE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Microsoft.AspNetCore.Identity;</w:t>
      </w:r>
    </w:p>
    <w:p w14:paraId="7492F7D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453C1C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2E176E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4026F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7C7701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7C8CE6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46411A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RolesController : Controller</w:t>
      </w:r>
    </w:p>
    <w:p w14:paraId="4E05A23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492CBF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RoleManager&lt;IdentityRole&gt; _roleManager;</w:t>
      </w:r>
    </w:p>
    <w:p w14:paraId="54ABCE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UserManager&lt;User&gt; _userManager;</w:t>
      </w:r>
    </w:p>
    <w:p w14:paraId="5E1E6C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RolesController(RoleManager&lt;IdentityRole&gt; roleManager, UserManager&lt;User&gt; userManager)</w:t>
      </w:r>
    </w:p>
    <w:p w14:paraId="503FEB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F37AC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_roleManager = roleManager;</w:t>
      </w:r>
    </w:p>
    <w:p w14:paraId="55DB1CC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_userManager = userManager;</w:t>
      </w:r>
    </w:p>
    <w:p w14:paraId="51EB1D2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3CB84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1AE54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 MainAdmin")]</w:t>
      </w:r>
    </w:p>
    <w:p w14:paraId="47E75A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Index() =&gt; View(_roleManager.Roles.ToList());</w:t>
      </w:r>
    </w:p>
    <w:p w14:paraId="11826EE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3E4D0C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0C2A6C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 =&gt; View();</w:t>
      </w:r>
    </w:p>
    <w:p w14:paraId="528163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8C9979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78C97A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645B80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Create(string name)</w:t>
      </w:r>
    </w:p>
    <w:p w14:paraId="2561DC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65BCA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(!string.IsNullOrEmpty(name))</w:t>
      </w:r>
    </w:p>
    <w:p w14:paraId="7A6C52D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8B4149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IdentityResult result = await _roleManager.CreateAsync(new IdentityRole(name));</w:t>
      </w:r>
    </w:p>
    <w:p w14:paraId="1F87E8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if (result.Succeeded)</w:t>
      </w:r>
    </w:p>
    <w:p w14:paraId="3BFF019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40EDF57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return RedirectToAction("Index");</w:t>
      </w:r>
    </w:p>
    <w:p w14:paraId="03EEEC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FE3EC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else</w:t>
      </w:r>
    </w:p>
    <w:p w14:paraId="65F967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2C01AE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foreach (var error in result.Errors)</w:t>
      </w:r>
    </w:p>
    <w:p w14:paraId="5790E9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6D62598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ModelState.AddModelError(string.Empty, error.Description);</w:t>
      </w:r>
    </w:p>
    <w:p w14:paraId="7110B62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2927EB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B7039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B6226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View(name);</w:t>
      </w:r>
    </w:p>
    <w:p w14:paraId="1F69DA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ADE06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2B0F7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0A2403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22B005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Delete(string id)</w:t>
      </w:r>
    </w:p>
    <w:p w14:paraId="55CE42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4D08EE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IdentityRole role = await _roleManager.FindByIdAsync(id);</w:t>
      </w:r>
    </w:p>
    <w:p w14:paraId="3007253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(role != null)</w:t>
      </w:r>
    </w:p>
    <w:p w14:paraId="1D2B54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25C0B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IdentityResult result = await _roleManager.DeleteAsync(role);</w:t>
      </w:r>
    </w:p>
    <w:p w14:paraId="40441F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086EA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RedirectToAction("Index");</w:t>
      </w:r>
    </w:p>
    <w:p w14:paraId="22E1F7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1D9F0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0ED99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261D122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UserList() =&gt; View(_userManager.Users.ToList());</w:t>
      </w:r>
    </w:p>
    <w:p w14:paraId="444E3D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88EE8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6D73C2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Edit(string userId)</w:t>
      </w:r>
    </w:p>
    <w:p w14:paraId="0D00FAE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9A590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получаем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пользователя</w:t>
      </w:r>
    </w:p>
    <w:p w14:paraId="5F9B29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User user = await _userManager.FindByIdAsync(userId);</w:t>
      </w:r>
    </w:p>
    <w:p w14:paraId="5E8E87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if (user != null)</w:t>
      </w:r>
    </w:p>
    <w:p w14:paraId="1CE046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{</w:t>
      </w:r>
    </w:p>
    <w:p w14:paraId="62ED62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// получем список ролей пользователя</w:t>
      </w:r>
    </w:p>
    <w:p w14:paraId="47DE39A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var userRoles = await _userManager.GetRolesAsync(user);</w:t>
      </w:r>
    </w:p>
    <w:p w14:paraId="33570C7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allRoles = _roleManager.Roles.ToList();</w:t>
      </w:r>
    </w:p>
    <w:p w14:paraId="2D87208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ChangeRoleViewModel model = new ChangeRoleViewModel</w:t>
      </w:r>
    </w:p>
    <w:p w14:paraId="33F7C4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433339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UserId = user.Id,</w:t>
      </w:r>
    </w:p>
    <w:p w14:paraId="1F23A1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UserEmail = user.Email,</w:t>
      </w:r>
    </w:p>
    <w:p w14:paraId="3502DDC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UserRoles = userRoles,</w:t>
      </w:r>
    </w:p>
    <w:p w14:paraId="4A0337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AllRoles = allRoles</w:t>
      </w:r>
    </w:p>
    <w:p w14:paraId="786A38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};</w:t>
      </w:r>
    </w:p>
    <w:p w14:paraId="1E17F2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View(model);</w:t>
      </w:r>
    </w:p>
    <w:p w14:paraId="17B0E82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78C800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2BD2CAD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return NotFound();</w:t>
      </w:r>
    </w:p>
    <w:p w14:paraId="50BCF1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}</w:t>
      </w:r>
    </w:p>
    <w:p w14:paraId="7B7944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764A054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10B9C2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415527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Edit(string userId, List&lt;string&gt; roles)</w:t>
      </w:r>
    </w:p>
    <w:p w14:paraId="7AD6C38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C1936E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получаем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пользователя</w:t>
      </w:r>
    </w:p>
    <w:p w14:paraId="0E5C93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User user = await _userManager.FindByIdAsync(userId);</w:t>
      </w:r>
    </w:p>
    <w:p w14:paraId="1092EC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if (user != null)</w:t>
      </w:r>
    </w:p>
    <w:p w14:paraId="6F79F0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{</w:t>
      </w:r>
    </w:p>
    <w:p w14:paraId="3414EC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// получем список ролей пользователя</w:t>
      </w:r>
    </w:p>
    <w:p w14:paraId="21C6CD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var userRoles = await _userManager.GetRolesAsync(user);</w:t>
      </w:r>
    </w:p>
    <w:p w14:paraId="62C2DE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получаем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все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роли</w:t>
      </w:r>
    </w:p>
    <w:p w14:paraId="68D91F2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allRoles = _roleManager.Roles.ToList();</w:t>
      </w:r>
    </w:p>
    <w:p w14:paraId="6C8CE9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// получаем список ролей, которые были добавлены</w:t>
      </w:r>
    </w:p>
    <w:p w14:paraId="74EE12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var addedRoles = roles.Except(userRoles);</w:t>
      </w:r>
    </w:p>
    <w:p w14:paraId="6C58F0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//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получаем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роли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которые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были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удалены</w:t>
      </w:r>
    </w:p>
    <w:p w14:paraId="2AFD25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removedRoles = userRoles.Except(roles);</w:t>
      </w:r>
    </w:p>
    <w:p w14:paraId="4CA664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66862F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_userManager.AddToRolesAsync(user, addedRoles);</w:t>
      </w:r>
    </w:p>
    <w:p w14:paraId="0DA8CF9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0304FA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_userManager.RemoveFromRolesAsync(user, removedRoles);</w:t>
      </w:r>
    </w:p>
    <w:p w14:paraId="786CD9A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2E63AD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RedirectToAction("UserList");</w:t>
      </w:r>
    </w:p>
    <w:p w14:paraId="556C81C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EBAAA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A3265F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NotFound();</w:t>
      </w:r>
    </w:p>
    <w:p w14:paraId="1A7FB5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0624B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45FE592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4A677C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System;</w:t>
      </w:r>
    </w:p>
    <w:p w14:paraId="7F184E6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System.Collections.Generic;</w:t>
      </w:r>
    </w:p>
    <w:p w14:paraId="628449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System.Linq;</w:t>
      </w:r>
    </w:p>
    <w:p w14:paraId="08146BF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System.Threading.Tasks;</w:t>
      </w:r>
    </w:p>
    <w:p w14:paraId="127E30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0E0D10F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Microsoft.AspNetCore.Mvc.Rendering;</w:t>
      </w:r>
    </w:p>
    <w:p w14:paraId="264FA84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Microsoft.EntityFrameworkCore;</w:t>
      </w:r>
    </w:p>
    <w:p w14:paraId="58F82E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Lab_5;</w:t>
      </w:r>
    </w:p>
    <w:p w14:paraId="442345C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Lab_5.Data;</w:t>
      </w:r>
    </w:p>
    <w:p w14:paraId="18383C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407231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Microsoft.AspNetCore.Mvc.RazorPages;</w:t>
      </w:r>
    </w:p>
    <w:p w14:paraId="77D686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Lab_5.Models.ViewModels;</w:t>
      </w:r>
    </w:p>
    <w:p w14:paraId="7BEF40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Lab_5.Models.ViewModels.Tasks;</w:t>
      </w:r>
    </w:p>
    <w:p w14:paraId="249A11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45A4C4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D014A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15A1BF9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79403D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TasksController : Controller</w:t>
      </w:r>
    </w:p>
    <w:p w14:paraId="307402B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6D9896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readonly ApplicationDbContext _context;</w:t>
      </w:r>
    </w:p>
    <w:p w14:paraId="11D3521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30049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TasksController(ApplicationDbContext context)</w:t>
      </w:r>
    </w:p>
    <w:p w14:paraId="6D1BAE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A077E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_context = context;</w:t>
      </w:r>
    </w:p>
    <w:p w14:paraId="6C8ED13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DFE38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CCC4AF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Tasks</w:t>
      </w:r>
    </w:p>
    <w:p w14:paraId="2464EC7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 Employee")]</w:t>
      </w:r>
    </w:p>
    <w:p w14:paraId="4ECFE83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190D850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6B4B2E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Index(int page = 1, int projectId = 0, int employeeId = 0, SortState sortO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der = SortState.ProjectAsc)</w:t>
      </w:r>
    </w:p>
    <w:p w14:paraId="4D4060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39D314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IQueryable&lt;Task&gt; applicationDbContext = _context.Tasks.Include(t =&gt; t.Employee).Include(t =&gt; t.Project);</w:t>
      </w:r>
    </w:p>
    <w:p w14:paraId="71B7FA0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9FF8F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int pageSize = 10;</w:t>
      </w:r>
    </w:p>
    <w:p w14:paraId="1C2A20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722DF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IQueryable&lt;Task&gt; source = applicationDbContext;</w:t>
      </w:r>
    </w:p>
    <w:p w14:paraId="2FE9204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D888EB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(projectId != 0)</w:t>
      </w:r>
    </w:p>
    <w:p w14:paraId="1AD73E6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E80981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source = source.Where(task =&gt; task.ProjectId == projectId);</w:t>
      </w:r>
    </w:p>
    <w:p w14:paraId="365721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7B62DC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306BD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(employeeId != 0)</w:t>
      </w:r>
    </w:p>
    <w:p w14:paraId="24AC36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7DA5E6A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    source = source.Where(task =&gt; task.Employee.EmployeeId == employeeId);</w:t>
      </w:r>
    </w:p>
    <w:p w14:paraId="608EA4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B3F46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573DE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count = source.Count();</w:t>
      </w:r>
    </w:p>
    <w:p w14:paraId="692D958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items = source.Skip((page - 1) * pageSize).Take(pageSize);</w:t>
      </w:r>
    </w:p>
    <w:p w14:paraId="14CE08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F251F4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switch (sortOrder)</w:t>
      </w:r>
    </w:p>
    <w:p w14:paraId="0E2DA1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7A0ADF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SortState.BeginDateDesc:</w:t>
      </w:r>
    </w:p>
    <w:p w14:paraId="3A3D913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item.BeginDate);</w:t>
      </w:r>
    </w:p>
    <w:p w14:paraId="66F92B0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7FF44D8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SortState.CheckDateDesc:</w:t>
      </w:r>
    </w:p>
    <w:p w14:paraId="5A50529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item.CheckDate);</w:t>
      </w:r>
    </w:p>
    <w:p w14:paraId="567E78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4CDBDF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SortState.EndDateDesc:</w:t>
      </w:r>
    </w:p>
    <w:p w14:paraId="2A1349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item.EndDate);</w:t>
      </w:r>
    </w:p>
    <w:p w14:paraId="40FF03A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123B53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SortState.EmployeeDesc:</w:t>
      </w:r>
    </w:p>
    <w:p w14:paraId="08F063A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item.Employee.EmployeeName);</w:t>
      </w:r>
    </w:p>
    <w:p w14:paraId="092B57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5ED5444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SortState.ProjectDesc:</w:t>
      </w:r>
    </w:p>
    <w:p w14:paraId="36A8E64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item.Project.ProjectName);</w:t>
      </w:r>
    </w:p>
    <w:p w14:paraId="089627A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037B011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SortState.IsCompletedDesc:</w:t>
      </w:r>
    </w:p>
    <w:p w14:paraId="20E497C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item.IsCompleted);</w:t>
      </w:r>
    </w:p>
    <w:p w14:paraId="7C9FACB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14B2F4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case SortState.FailedReasonDesc:</w:t>
      </w:r>
    </w:p>
    <w:p w14:paraId="304B65A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items = items.OrderByDescending(item =&gt; item.FailedReason);</w:t>
      </w:r>
    </w:p>
    <w:p w14:paraId="5788B50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break;</w:t>
      </w:r>
    </w:p>
    <w:p w14:paraId="3296A2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7EC3A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C8DA8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PageViewModel pageViewModel = new PageViewModel(count, page, pageSize);</w:t>
      </w:r>
    </w:p>
    <w:p w14:paraId="0176D89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PaginationViewModel&lt;Task, TaskFilterViewModel, TaskSortViewModel&gt; viewModel = new(items, pageViewModel, new TaskFilterViewModel(_context.Projects.ToList(), _context.Employees.ToList(), projectId, employeeId), new TaskSortViewModel(sortOrder));</w:t>
      </w:r>
    </w:p>
    <w:p w14:paraId="47600F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B3876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View(viewModel);</w:t>
      </w:r>
    </w:p>
    <w:p w14:paraId="5037925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EF582B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BA5B8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Tasks/Details/5</w:t>
      </w:r>
    </w:p>
    <w:p w14:paraId="0F9A213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 Employee")]</w:t>
      </w:r>
    </w:p>
    <w:p w14:paraId="26F98D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[AllowAnonymous]</w:t>
      </w:r>
    </w:p>
    <w:p w14:paraId="4EC2DD1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Details(int? id)</w:t>
      </w:r>
    </w:p>
    <w:p w14:paraId="24A8F5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0D2AB2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_context.Tasks == null)</w:t>
      </w:r>
    </w:p>
    <w:p w14:paraId="2CFD791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31A89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C12F5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E68D39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68A3E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task = await _context.Tasks</w:t>
      </w:r>
    </w:p>
    <w:p w14:paraId="50858A0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.Include(t =&gt; t.Employee)</w:t>
      </w:r>
    </w:p>
    <w:p w14:paraId="2E0C4DB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.Include(t =&gt; t.Project)</w:t>
      </w:r>
    </w:p>
    <w:p w14:paraId="290F0B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m.TaskId == id);</w:t>
      </w:r>
    </w:p>
    <w:p w14:paraId="41361E2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(task == null)</w:t>
      </w:r>
    </w:p>
    <w:p w14:paraId="54308C6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587F08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2B23A7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1E8B91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8107BF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View(task);</w:t>
      </w:r>
    </w:p>
    <w:p w14:paraId="1B71AFA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36CF84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67DAE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</w:t>
      </w:r>
    </w:p>
    <w:p w14:paraId="0EA52E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Tasks/Create</w:t>
      </w:r>
    </w:p>
    <w:p w14:paraId="71EFF4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1D777F7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</w:t>
      </w:r>
    </w:p>
    <w:p w14:paraId="0C621B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2AB4904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ViewData["EmployeeId"] = new SelectList(_context.Employees, "EmployeeId", "EmployeeName");</w:t>
      </w:r>
    </w:p>
    <w:p w14:paraId="6C0EA8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ViewData["ProjectId"] = new SelectList(_context.Projects, "ProjectId", "Pr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o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jectName");</w:t>
      </w:r>
    </w:p>
    <w:p w14:paraId="09638B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View();</w:t>
      </w:r>
    </w:p>
    <w:p w14:paraId="4AE976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984F6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CE916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Tasks/Create</w:t>
      </w:r>
    </w:p>
    <w:p w14:paraId="1506827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35C7EF8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For more details, see http://go.microsoft.com/fwlink/?LinkId=317598.</w:t>
      </w:r>
    </w:p>
    <w:p w14:paraId="523C5E1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70F2689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1EA3CA6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0C982E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ate([Bind("TaskId,BeginDate,EndDate,IsCompleted,FailedReason,CheckDate,ProjectId,EmployeeId")] Task task)</w:t>
      </w:r>
    </w:p>
    <w:p w14:paraId="45342C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D96CC1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1D1F91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F246A1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_context.Add(task);</w:t>
      </w:r>
    </w:p>
    <w:p w14:paraId="130709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await _context.SaveChangesAsync();</w:t>
      </w:r>
    </w:p>
    <w:p w14:paraId="0FF760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202CE41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536E22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ViewData["EmployeeId"] = new SelectList(_context.Employees, "EmployeeId", "EmployeeName", task.EmployeeId);</w:t>
      </w:r>
    </w:p>
    <w:p w14:paraId="558EDAE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ViewData["ProjectId"] = new SelectList(_context.Projects, "ProjectId", "ProjectName", task.ProjectId);</w:t>
      </w:r>
    </w:p>
    <w:p w14:paraId="647140C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View(task);</w:t>
      </w:r>
    </w:p>
    <w:p w14:paraId="67D044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BDDF3C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4CDDB52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Tasks/Edit/5</w:t>
      </w:r>
    </w:p>
    <w:p w14:paraId="707BFB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5F7E78F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Edit(int? id)</w:t>
      </w:r>
    </w:p>
    <w:p w14:paraId="11F473B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A087D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_context.Tasks == null)</w:t>
      </w:r>
    </w:p>
    <w:p w14:paraId="62B1B3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645473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3ACAAC8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C4987D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BEC2F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task = await _context.Tasks.FindAsync(id);</w:t>
      </w:r>
    </w:p>
    <w:p w14:paraId="2EE41B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(task == null)</w:t>
      </w:r>
    </w:p>
    <w:p w14:paraId="0001B77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5CE8B98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67236E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5555097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ViewData["EmployeeId"] = new SelectList(_context.Employees, "EmployeeId", "EmployeeName", task.EmployeeId);</w:t>
      </w:r>
    </w:p>
    <w:p w14:paraId="3A59DA5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ViewData["ProjectId"] = new SelectList(_context.Projects, "ProjectId", "ProjectName", task.ProjectId);</w:t>
      </w:r>
    </w:p>
    <w:p w14:paraId="24197A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View(task);</w:t>
      </w:r>
    </w:p>
    <w:p w14:paraId="0088930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27CCF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920145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Tasks/Edit/5</w:t>
      </w:r>
    </w:p>
    <w:p w14:paraId="3EB850A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To protect from overposting attacks, enable the specific properties you want to bind to.</w:t>
      </w:r>
    </w:p>
    <w:p w14:paraId="3FFB54D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// For more details, see http://go.microsoft.com/fwlink/?LinkId=317598.</w:t>
      </w:r>
    </w:p>
    <w:p w14:paraId="27F26F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1AB538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3546FDA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"Admin,MainAdmin,Employee")]</w:t>
      </w:r>
    </w:p>
    <w:p w14:paraId="7F7D71E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Edit(int id, [Bind("TaskId,BeginDate,EndDate,IsCompleted,FailedReason,CheckDate,ProjectId,EmployeeId")] Task task)</w:t>
      </w:r>
    </w:p>
    <w:p w14:paraId="0A88091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FD133D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!= task.TaskId)</w:t>
      </w:r>
    </w:p>
    <w:p w14:paraId="37BE5DF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D28135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257BC4E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83EB8C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394272D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453D95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6A3DE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try</w:t>
      </w:r>
    </w:p>
    <w:p w14:paraId="3794CC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6280B1B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_context.Update(task);</w:t>
      </w:r>
    </w:p>
    <w:p w14:paraId="7E2F18B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await _context.SaveChangesAsync();</w:t>
      </w:r>
    </w:p>
    <w:p w14:paraId="6FD31C4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10F007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catch (DbUpdateConcurrencyException)</w:t>
      </w:r>
    </w:p>
    <w:p w14:paraId="636794F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17C9C3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(!TaskExists(task.TaskId))</w:t>
      </w:r>
    </w:p>
    <w:p w14:paraId="324ECF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4821D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NotFound();</w:t>
      </w:r>
    </w:p>
    <w:p w14:paraId="5EA449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5FA22E5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6BD8CB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7714E4E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throw;</w:t>
      </w:r>
    </w:p>
    <w:p w14:paraId="779EFBA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292A739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5CA0596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RedirectToAction(nameof(Index));</w:t>
      </w:r>
    </w:p>
    <w:p w14:paraId="0E932C4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3F1546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ViewData["EmployeeId"] = new SelectList(_context.Employees, "EmployeeId", "EmployeeName", task.EmployeeId);</w:t>
      </w:r>
    </w:p>
    <w:p w14:paraId="2E415F8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ViewData["ProjectId"] = new SelectList(_context.Projects, "ProjectId", "ProjectName", task.ProjectId);</w:t>
      </w:r>
    </w:p>
    <w:p w14:paraId="1CF993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View(task);</w:t>
      </w:r>
    </w:p>
    <w:p w14:paraId="2D8E4CD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472633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F9E816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GET: Tasks/Delete/5</w:t>
      </w:r>
    </w:p>
    <w:p w14:paraId="1ED690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286306D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Delete(int? id)</w:t>
      </w:r>
    </w:p>
    <w:p w14:paraId="7A0963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546B4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(id == null || _context.Tasks == null)</w:t>
      </w:r>
    </w:p>
    <w:p w14:paraId="148929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6CFB179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77C52F2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62AF04F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F5F810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task = await _context.Tasks</w:t>
      </w:r>
    </w:p>
    <w:p w14:paraId="3DE5D3F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.Include(t =&gt; t.Employee)</w:t>
      </w:r>
    </w:p>
    <w:p w14:paraId="35009B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.Include(t =&gt; t.Project)</w:t>
      </w:r>
    </w:p>
    <w:p w14:paraId="7361B8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.FirstOrDefaultAsync(m =&gt; m.TaskId == id);</w:t>
      </w:r>
    </w:p>
    <w:p w14:paraId="06F5D95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(task == null)</w:t>
      </w:r>
    </w:p>
    <w:p w14:paraId="209F2C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57470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2F1D08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07E90AA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</w:p>
    <w:p w14:paraId="124A8DC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return View(task);</w:t>
      </w:r>
    </w:p>
    <w:p w14:paraId="512CB3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}</w:t>
      </w:r>
    </w:p>
    <w:p w14:paraId="3AEF0A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F7456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// POST: Tasks/Delete/5</w:t>
      </w:r>
    </w:p>
    <w:p w14:paraId="2D295A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[HttpPost, ActionName("Delete")]</w:t>
      </w:r>
    </w:p>
    <w:p w14:paraId="267573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[ValidateAntiForgeryToken]</w:t>
      </w:r>
    </w:p>
    <w:p w14:paraId="02D8DDF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54C8BC6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DeleteConfirmed(int id)</w:t>
      </w:r>
    </w:p>
    <w:p w14:paraId="33F17E1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527DFBD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(_context.Tasks == null)</w:t>
      </w:r>
    </w:p>
    <w:p w14:paraId="46331A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3184185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Problem("Entity set 'ApplicationDbContext.Tasks'  is null.");</w:t>
      </w:r>
    </w:p>
    <w:p w14:paraId="33A5C54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798EE7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var task = await _context.Tasks.FindAsync(id);</w:t>
      </w:r>
    </w:p>
    <w:p w14:paraId="7A5B97D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(task != null)</w:t>
      </w:r>
    </w:p>
    <w:p w14:paraId="26DDF16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B82902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_context.Tasks.Remove(task);</w:t>
      </w:r>
    </w:p>
    <w:p w14:paraId="4ADFECB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B88570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</w:t>
      </w:r>
    </w:p>
    <w:p w14:paraId="087FBD1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await _context.SaveChangesAsync();</w:t>
      </w:r>
    </w:p>
    <w:p w14:paraId="278657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RedirectToAction(nameof(Index));</w:t>
      </w:r>
    </w:p>
    <w:p w14:paraId="67CC27A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E1B041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D79DEC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private bool TaskExists(int id)</w:t>
      </w:r>
    </w:p>
    <w:p w14:paraId="176501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8EA85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return (_context.Tasks?.Any(e =&gt; e.TaskId == id)).GetValueOrDefault();</w:t>
      </w:r>
    </w:p>
    <w:p w14:paraId="7820642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0DAF3F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}</w:t>
      </w:r>
    </w:p>
    <w:p w14:paraId="1734486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}</w:t>
      </w:r>
    </w:p>
    <w:p w14:paraId="646F33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Lab_5.Models;</w:t>
      </w:r>
    </w:p>
    <w:p w14:paraId="192810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Lab_5.Models.ViewModels.Users;</w:t>
      </w:r>
    </w:p>
    <w:p w14:paraId="310412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Microsoft.AspNetCore.Authorization;</w:t>
      </w:r>
    </w:p>
    <w:p w14:paraId="043792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Microsoft.AspNetCore.Identity;</w:t>
      </w:r>
    </w:p>
    <w:p w14:paraId="62ED497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using Microsoft.AspNetCore.Mvc;</w:t>
      </w:r>
    </w:p>
    <w:p w14:paraId="442909E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756E371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namespace Lab_5.Controllers</w:t>
      </w:r>
    </w:p>
    <w:p w14:paraId="20453CF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{</w:t>
      </w:r>
    </w:p>
    <w:p w14:paraId="1B4072B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public class UsersController : Controller</w:t>
      </w:r>
    </w:p>
    <w:p w14:paraId="127DF66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{</w:t>
      </w:r>
    </w:p>
    <w:p w14:paraId="0561B28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UserManager&lt;User&gt; _userManager;</w:t>
      </w:r>
    </w:p>
    <w:p w14:paraId="100B470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BB0AAC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UsersController(UserManager&lt;User&gt; userManager)</w:t>
      </w:r>
    </w:p>
    <w:p w14:paraId="6394D9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606EC67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_userManager = userManager;</w:t>
      </w:r>
    </w:p>
    <w:p w14:paraId="14BFB0A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18E9853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1A924F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"Admin,MainAdmin")]</w:t>
      </w:r>
    </w:p>
    <w:p w14:paraId="60FBED3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Index() =&gt; View(_userManager.Users.ToList());</w:t>
      </w:r>
    </w:p>
    <w:p w14:paraId="3BC8873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6F804D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43DED7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IActionResult Create() =&gt; View();</w:t>
      </w:r>
    </w:p>
    <w:p w14:paraId="570579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812A89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4EDAB6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3799DE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Create(CreateUserViewModel model)</w:t>
      </w:r>
    </w:p>
    <w:p w14:paraId="2506D0F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18BA5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3554CB5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110A87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    User user = new User { Email = model.Email, UserName = model.Email, Year = model.Year };</w:t>
      </w:r>
    </w:p>
    <w:p w14:paraId="5BEBD68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var result = await _userManager.CreateAsync(user, model.Password);</w:t>
      </w:r>
    </w:p>
    <w:p w14:paraId="019142C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if (result.Succeeded)</w:t>
      </w:r>
    </w:p>
    <w:p w14:paraId="3CBC527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1FB48E9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return RedirectToAction("Index");</w:t>
      </w:r>
    </w:p>
    <w:p w14:paraId="6CCE7F8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490068D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else</w:t>
      </w:r>
    </w:p>
    <w:p w14:paraId="2FC2DC7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6191A63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foreach (var error in result.Errors)</w:t>
      </w:r>
    </w:p>
    <w:p w14:paraId="2BA1662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69D9343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ModelState.AddModelError(string.Empty, error.Description);</w:t>
      </w:r>
    </w:p>
    <w:p w14:paraId="4CB535D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5EDE54D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126A762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942B3A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View(model);</w:t>
      </w:r>
    </w:p>
    <w:p w14:paraId="2EF28A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29C1980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2F1374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7AE376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Edit(string id)</w:t>
      </w:r>
    </w:p>
    <w:p w14:paraId="03371B0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7414492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User user = await _userManager.FindByIdAsync(id);</w:t>
      </w:r>
    </w:p>
    <w:p w14:paraId="49487D0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(user == null)</w:t>
      </w:r>
    </w:p>
    <w:p w14:paraId="7CF11D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91049E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0EF67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4B56F2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EditUserViewModel model = new EditUserViewModel { Id = user.Id, Email = user.Email, Year = u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er.Year };</w:t>
      </w:r>
    </w:p>
    <w:p w14:paraId="61999D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View(model);</w:t>
      </w:r>
    </w:p>
    <w:p w14:paraId="5D3966A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7E24829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9B1C35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13A0230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016D448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Edit(EditUserViewModel model)</w:t>
      </w:r>
    </w:p>
    <w:p w14:paraId="57EB89B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2104A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(ModelState.IsValid)</w:t>
      </w:r>
    </w:p>
    <w:p w14:paraId="4615DE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FFFEE2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User user = await _userManager.FindByIdAsync(model.Id);</w:t>
      </w:r>
    </w:p>
    <w:p w14:paraId="2860154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if (user != null)</w:t>
      </w:r>
    </w:p>
    <w:p w14:paraId="091D06B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399807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user.Email = model.Email;</w:t>
      </w:r>
    </w:p>
    <w:p w14:paraId="186F40F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user.UserName = model.Email;</w:t>
      </w:r>
    </w:p>
    <w:p w14:paraId="7F1B741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user.Year = model.Year;</w:t>
      </w:r>
    </w:p>
    <w:p w14:paraId="5B41203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C7EE9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var result = await _userManager.UpdateAsync(user);</w:t>
      </w:r>
    </w:p>
    <w:p w14:paraId="5BDD34C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(result.Succeeded)</w:t>
      </w:r>
    </w:p>
    <w:p w14:paraId="503F346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23C91E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RedirectToAction("Index");</w:t>
      </w:r>
    </w:p>
    <w:p w14:paraId="75A581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697558B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55D9C14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DD93F6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foreach (var error in result.Errors)</w:t>
      </w:r>
    </w:p>
    <w:p w14:paraId="32620E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{</w:t>
      </w:r>
    </w:p>
    <w:p w14:paraId="76C525A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  ModelState.AddModelError(string.Empty, error.Description);</w:t>
      </w:r>
    </w:p>
    <w:p w14:paraId="0441BEA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}</w:t>
      </w:r>
    </w:p>
    <w:p w14:paraId="693BB7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32F9AC1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2F4CBF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2E5F8CC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return View(model);</w:t>
      </w:r>
    </w:p>
    <w:p w14:paraId="22A979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5A97B21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0898C9F2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688800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4482B3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Task&lt;ActionResult&gt; Delete(string id)</w:t>
      </w:r>
    </w:p>
    <w:p w14:paraId="651F779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033BE44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User user = await _userManager.FindByIdAsync(id);</w:t>
      </w:r>
    </w:p>
    <w:p w14:paraId="2BB22EE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(user != null)</w:t>
      </w:r>
    </w:p>
    <w:p w14:paraId="6DBDE7A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296BCD3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IdentityResult result = await _userManager.DeleteAsync(user);</w:t>
      </w:r>
    </w:p>
    <w:p w14:paraId="27AC02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0CF84E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RedirectToAction("Index");</w:t>
      </w:r>
    </w:p>
    <w:p w14:paraId="2CF7DED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C2CBFA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BC1A34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6EA13E9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ChangePassword(string id)</w:t>
      </w:r>
    </w:p>
    <w:p w14:paraId="3AEC283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{</w:t>
      </w:r>
    </w:p>
    <w:p w14:paraId="10CF805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User user = await _userManager.FindByIdAsync(id);</w:t>
      </w:r>
    </w:p>
    <w:p w14:paraId="037BC34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if (user == null)</w:t>
      </w:r>
    </w:p>
    <w:p w14:paraId="3DFF58A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07F9D5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return NotFound();</w:t>
      </w:r>
    </w:p>
    <w:p w14:paraId="1681F02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}</w:t>
      </w:r>
    </w:p>
    <w:p w14:paraId="11E75DB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ChangePasswordViewModel model = new ChangePasswordViewModel { Id = user.Id, Email = user.Email };</w:t>
      </w:r>
    </w:p>
    <w:p w14:paraId="740302E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return View(model);</w:t>
      </w:r>
    </w:p>
    <w:p w14:paraId="329263E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}</w:t>
      </w:r>
    </w:p>
    <w:p w14:paraId="3510746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534E968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[Authorize(Roles = "MainAdmin")]</w:t>
      </w:r>
    </w:p>
    <w:p w14:paraId="08F2276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[HttpPost]</w:t>
      </w:r>
    </w:p>
    <w:p w14:paraId="4CDDF97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public async Task&lt;IActionResult&gt; ChangePassword(ChangePasswordViewModel model)</w:t>
      </w:r>
    </w:p>
    <w:p w14:paraId="7AB78D9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{</w:t>
      </w:r>
    </w:p>
    <w:p w14:paraId="6EC09B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if (ModelState.IsValid)</w:t>
      </w:r>
    </w:p>
    <w:p w14:paraId="6E2994B4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{</w:t>
      </w:r>
    </w:p>
    <w:p w14:paraId="4C3AA89D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User user = await _userManager.FindByIdAsync(model.Id);</w:t>
      </w:r>
    </w:p>
    <w:p w14:paraId="0163662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if (user != null)</w:t>
      </w:r>
    </w:p>
    <w:p w14:paraId="5D53AFB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6E8860A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var _passwordValidator =</w:t>
      </w:r>
    </w:p>
    <w:p w14:paraId="00F20C2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HttpContext.RequestServices.GetService(typeof(IPasswordValidator&lt;User&gt;)) as IPasswordValid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a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tor&lt;User&gt;;</w:t>
      </w:r>
    </w:p>
    <w:p w14:paraId="60C8909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var _passwordHasher =</w:t>
      </w:r>
    </w:p>
    <w:p w14:paraId="095F4CE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HttpContext.RequestServices.GetService(typeof(IPasswordHasher&lt;User&gt;)) as IPas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wordHasher&lt;User&gt;;</w:t>
      </w:r>
    </w:p>
    <w:p w14:paraId="2815A4F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61656A6B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IdentityResult result =</w:t>
      </w:r>
    </w:p>
    <w:p w14:paraId="0AB085E8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await _passwordValidator.ValidateAsync(_userManager, user, model.NewPassword);</w:t>
      </w:r>
    </w:p>
    <w:p w14:paraId="310DD28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if (result.Succeeded)</w:t>
      </w:r>
    </w:p>
    <w:p w14:paraId="7A513B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195E2CF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user.PasswordHash = _passwordHasher.HashPassword(user, model.NewPassword);</w:t>
      </w:r>
    </w:p>
    <w:p w14:paraId="4CF071D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await _userManager.UpdateAsync(user);</w:t>
      </w:r>
    </w:p>
    <w:p w14:paraId="3F4B80E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return RedirectToAction("Index");</w:t>
      </w:r>
    </w:p>
    <w:p w14:paraId="4E9DAC5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11E9277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else</w:t>
      </w:r>
    </w:p>
    <w:p w14:paraId="389C2AB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{</w:t>
      </w:r>
    </w:p>
    <w:p w14:paraId="5A1EAB0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foreach (var error in result.Errors)</w:t>
      </w:r>
    </w:p>
    <w:p w14:paraId="6595215C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{</w:t>
      </w:r>
    </w:p>
    <w:p w14:paraId="252DA821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        ModelState.AddModelError(string.Empty, error.Description);</w:t>
      </w:r>
    </w:p>
    <w:p w14:paraId="6397CE6E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lastRenderedPageBreak/>
        <w:t xml:space="preserve">                        }</w:t>
      </w:r>
    </w:p>
    <w:p w14:paraId="51D74700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}</w:t>
      </w:r>
    </w:p>
    <w:p w14:paraId="4ACB9A3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}</w:t>
      </w:r>
    </w:p>
    <w:p w14:paraId="7FE77023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else</w:t>
      </w:r>
    </w:p>
    <w:p w14:paraId="6CC5F83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{</w:t>
      </w:r>
    </w:p>
    <w:p w14:paraId="01CFEF1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    ModelState.AddModelError(string.Empty, "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Пользователь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не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найден</w:t>
      </w: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");</w:t>
      </w:r>
    </w:p>
    <w:p w14:paraId="2113CCC7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               </w:t>
      </w: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0FA3A11A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}</w:t>
      </w:r>
    </w:p>
    <w:p w14:paraId="13680C69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    return View(model);</w:t>
      </w:r>
    </w:p>
    <w:p w14:paraId="19B0C0D5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    }</w:t>
      </w:r>
    </w:p>
    <w:p w14:paraId="2CE2770F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 xml:space="preserve">    }</w:t>
      </w:r>
    </w:p>
    <w:p w14:paraId="06FE3F76" w14:textId="77777777" w:rsidR="00AD1463" w:rsidRPr="00AD1463" w:rsidRDefault="00AD1463" w:rsidP="00AD14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r w:rsidRPr="00AD1463">
        <w:rPr>
          <w:rFonts w:ascii="Times New Roman" w:eastAsiaTheme="minorHAnsi" w:hAnsi="Times New Roman" w:cs="Times New Roman"/>
          <w:color w:val="000000" w:themeColor="text1"/>
          <w:lang w:eastAsia="en-US"/>
        </w:rPr>
        <w:t>}</w:t>
      </w:r>
    </w:p>
    <w:p w14:paraId="3E2C315C" w14:textId="77777777" w:rsidR="000D19F3" w:rsidRPr="00660E67" w:rsidRDefault="000D19F3" w:rsidP="000D19F3">
      <w:pPr>
        <w:pStyle w:val="Default"/>
        <w:tabs>
          <w:tab w:val="left" w:pos="360"/>
        </w:tabs>
        <w:jc w:val="center"/>
        <w:rPr>
          <w:sz w:val="28"/>
          <w:szCs w:val="28"/>
        </w:rPr>
      </w:pPr>
    </w:p>
    <w:sectPr w:rsidR="000D19F3" w:rsidRPr="00660E67" w:rsidSect="009D785A">
      <w:pgSz w:w="11906" w:h="16838" w:code="9"/>
      <w:pgMar w:top="1134" w:right="567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>
    <w:nsid w:val="00000003"/>
    <w:multiLevelType w:val="multilevel"/>
    <w:tmpl w:val="00000003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3.2.2.%1."/>
      <w:lvlJc w:val="left"/>
      <w:pPr>
        <w:tabs>
          <w:tab w:val="num" w:pos="0"/>
        </w:tabs>
        <w:ind w:left="1428" w:hanging="360"/>
      </w:pPr>
      <w:rPr>
        <w:rFonts w:hint="default"/>
        <w:sz w:val="28"/>
        <w:szCs w:val="28"/>
        <w:lang w:val="en-US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5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6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8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9">
    <w:nsid w:val="0EA57F59"/>
    <w:multiLevelType w:val="hybridMultilevel"/>
    <w:tmpl w:val="BCC2E544"/>
    <w:lvl w:ilvl="0" w:tplc="B59E227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500E3"/>
    <w:multiLevelType w:val="hybridMultilevel"/>
    <w:tmpl w:val="5F6AC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7908B6"/>
    <w:multiLevelType w:val="hybridMultilevel"/>
    <w:tmpl w:val="BF024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8A11B39"/>
    <w:multiLevelType w:val="hybridMultilevel"/>
    <w:tmpl w:val="11A8CF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1D776CB"/>
    <w:multiLevelType w:val="hybridMultilevel"/>
    <w:tmpl w:val="3C44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12EA0"/>
    <w:multiLevelType w:val="hybridMultilevel"/>
    <w:tmpl w:val="FC249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FE67DE"/>
    <w:multiLevelType w:val="hybridMultilevel"/>
    <w:tmpl w:val="0EDC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918B2"/>
    <w:multiLevelType w:val="hybridMultilevel"/>
    <w:tmpl w:val="27C6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81A3F"/>
    <w:multiLevelType w:val="hybridMultilevel"/>
    <w:tmpl w:val="99725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7D0182"/>
    <w:multiLevelType w:val="hybridMultilevel"/>
    <w:tmpl w:val="D286EB2C"/>
    <w:lvl w:ilvl="0" w:tplc="0419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19">
    <w:nsid w:val="2E3D0510"/>
    <w:multiLevelType w:val="hybridMultilevel"/>
    <w:tmpl w:val="DF602452"/>
    <w:lvl w:ilvl="0" w:tplc="4C0499C6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>
    <w:nsid w:val="366631B3"/>
    <w:multiLevelType w:val="hybridMultilevel"/>
    <w:tmpl w:val="B8F4E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CE7195"/>
    <w:multiLevelType w:val="multilevel"/>
    <w:tmpl w:val="9FD06ADC"/>
    <w:lvl w:ilvl="0">
      <w:start w:val="1"/>
      <w:numFmt w:val="decimal"/>
      <w:lvlText w:val="%1."/>
      <w:lvlJc w:val="left"/>
      <w:pPr>
        <w:ind w:left="2148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250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2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58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948" w:hanging="2160"/>
      </w:pPr>
      <w:rPr>
        <w:rFonts w:hint="default"/>
        <w:b/>
      </w:rPr>
    </w:lvl>
  </w:abstractNum>
  <w:abstractNum w:abstractNumId="25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>
    <w:nsid w:val="551376C7"/>
    <w:multiLevelType w:val="hybridMultilevel"/>
    <w:tmpl w:val="F19C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>
    <w:nsid w:val="59887C53"/>
    <w:multiLevelType w:val="hybridMultilevel"/>
    <w:tmpl w:val="DCAEB508"/>
    <w:lvl w:ilvl="0" w:tplc="AFF60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AC16E87"/>
    <w:multiLevelType w:val="hybridMultilevel"/>
    <w:tmpl w:val="22E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2">
    <w:nsid w:val="646674A2"/>
    <w:multiLevelType w:val="hybridMultilevel"/>
    <w:tmpl w:val="628C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B37DF"/>
    <w:multiLevelType w:val="hybridMultilevel"/>
    <w:tmpl w:val="EBB0442C"/>
    <w:lvl w:ilvl="0" w:tplc="69425F14"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F31112"/>
    <w:multiLevelType w:val="hybridMultilevel"/>
    <w:tmpl w:val="E17855C0"/>
    <w:lvl w:ilvl="0" w:tplc="D1B0081E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E0DCC"/>
    <w:multiLevelType w:val="hybridMultilevel"/>
    <w:tmpl w:val="FD4AA8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F1961D9"/>
    <w:multiLevelType w:val="hybridMultilevel"/>
    <w:tmpl w:val="420AE874"/>
    <w:lvl w:ilvl="0" w:tplc="5202792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>
    <w:nsid w:val="735A11F3"/>
    <w:multiLevelType w:val="hybridMultilevel"/>
    <w:tmpl w:val="CDC8FB8A"/>
    <w:lvl w:ilvl="0" w:tplc="A8ECE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2235F"/>
    <w:multiLevelType w:val="hybridMultilevel"/>
    <w:tmpl w:val="74EC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1324F"/>
    <w:multiLevelType w:val="hybridMultilevel"/>
    <w:tmpl w:val="23EEA51C"/>
    <w:lvl w:ilvl="0" w:tplc="0C9AC774"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DAC034A"/>
    <w:multiLevelType w:val="hybridMultilevel"/>
    <w:tmpl w:val="26C4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53B49"/>
    <w:multiLevelType w:val="hybridMultilevel"/>
    <w:tmpl w:val="EAC06292"/>
    <w:lvl w:ilvl="0" w:tplc="54E43E28"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14"/>
  </w:num>
  <w:num w:numId="4">
    <w:abstractNumId w:val="7"/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22"/>
  </w:num>
  <w:num w:numId="8">
    <w:abstractNumId w:val="12"/>
  </w:num>
  <w:num w:numId="9">
    <w:abstractNumId w:val="10"/>
  </w:num>
  <w:num w:numId="10">
    <w:abstractNumId w:val="30"/>
  </w:num>
  <w:num w:numId="11">
    <w:abstractNumId w:val="11"/>
  </w:num>
  <w:num w:numId="12">
    <w:abstractNumId w:val="16"/>
  </w:num>
  <w:num w:numId="13">
    <w:abstractNumId w:val="2"/>
  </w:num>
  <w:num w:numId="14">
    <w:abstractNumId w:val="39"/>
  </w:num>
  <w:num w:numId="15">
    <w:abstractNumId w:val="0"/>
  </w:num>
  <w:num w:numId="16">
    <w:abstractNumId w:val="32"/>
  </w:num>
  <w:num w:numId="17">
    <w:abstractNumId w:val="24"/>
  </w:num>
  <w:num w:numId="18">
    <w:abstractNumId w:val="35"/>
  </w:num>
  <w:num w:numId="19">
    <w:abstractNumId w:val="37"/>
  </w:num>
  <w:num w:numId="20">
    <w:abstractNumId w:val="20"/>
  </w:num>
  <w:num w:numId="21">
    <w:abstractNumId w:val="27"/>
  </w:num>
  <w:num w:numId="22">
    <w:abstractNumId w:val="28"/>
  </w:num>
  <w:num w:numId="23">
    <w:abstractNumId w:val="41"/>
  </w:num>
  <w:num w:numId="24">
    <w:abstractNumId w:val="18"/>
  </w:num>
  <w:num w:numId="25">
    <w:abstractNumId w:val="26"/>
  </w:num>
  <w:num w:numId="26">
    <w:abstractNumId w:val="25"/>
  </w:num>
  <w:num w:numId="27">
    <w:abstractNumId w:val="15"/>
  </w:num>
  <w:num w:numId="28">
    <w:abstractNumId w:val="21"/>
  </w:num>
  <w:num w:numId="29">
    <w:abstractNumId w:val="31"/>
  </w:num>
  <w:num w:numId="30">
    <w:abstractNumId w:val="36"/>
  </w:num>
  <w:num w:numId="31">
    <w:abstractNumId w:val="13"/>
  </w:num>
  <w:num w:numId="32">
    <w:abstractNumId w:val="17"/>
  </w:num>
  <w:num w:numId="33">
    <w:abstractNumId w:val="29"/>
  </w:num>
  <w:num w:numId="34">
    <w:abstractNumId w:val="9"/>
  </w:num>
  <w:num w:numId="35">
    <w:abstractNumId w:val="19"/>
  </w:num>
  <w:num w:numId="36">
    <w:abstractNumId w:val="8"/>
  </w:num>
  <w:num w:numId="37">
    <w:abstractNumId w:val="5"/>
    <w:lvlOverride w:ilvl="0">
      <w:startOverride w:val="1"/>
    </w:lvlOverride>
  </w:num>
  <w:num w:numId="38">
    <w:abstractNumId w:val="3"/>
  </w:num>
  <w:num w:numId="39">
    <w:abstractNumId w:val="6"/>
  </w:num>
  <w:num w:numId="40">
    <w:abstractNumId w:val="42"/>
  </w:num>
  <w:num w:numId="41">
    <w:abstractNumId w:val="33"/>
  </w:num>
  <w:num w:numId="42">
    <w:abstractNumId w:val="34"/>
  </w:num>
  <w:num w:numId="43">
    <w:abstractNumId w:val="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35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01A62"/>
    <w:rsid w:val="00036C5D"/>
    <w:rsid w:val="00036E88"/>
    <w:rsid w:val="00040BFD"/>
    <w:rsid w:val="000430EF"/>
    <w:rsid w:val="0004781D"/>
    <w:rsid w:val="000522EB"/>
    <w:rsid w:val="0006280D"/>
    <w:rsid w:val="0006335D"/>
    <w:rsid w:val="0007769D"/>
    <w:rsid w:val="00080F25"/>
    <w:rsid w:val="000B5259"/>
    <w:rsid w:val="000D19F3"/>
    <w:rsid w:val="000D65F3"/>
    <w:rsid w:val="000F389A"/>
    <w:rsid w:val="00113CD7"/>
    <w:rsid w:val="001413E6"/>
    <w:rsid w:val="00167B03"/>
    <w:rsid w:val="00171B27"/>
    <w:rsid w:val="0018178D"/>
    <w:rsid w:val="0018183F"/>
    <w:rsid w:val="00193909"/>
    <w:rsid w:val="00196300"/>
    <w:rsid w:val="001A3AF8"/>
    <w:rsid w:val="001A6649"/>
    <w:rsid w:val="001B4EF6"/>
    <w:rsid w:val="001C2F81"/>
    <w:rsid w:val="001E01B5"/>
    <w:rsid w:val="001F33A4"/>
    <w:rsid w:val="00214949"/>
    <w:rsid w:val="00237659"/>
    <w:rsid w:val="002501A7"/>
    <w:rsid w:val="00286DC6"/>
    <w:rsid w:val="00292043"/>
    <w:rsid w:val="002A0D18"/>
    <w:rsid w:val="002A2E4C"/>
    <w:rsid w:val="002A3CE7"/>
    <w:rsid w:val="002C681D"/>
    <w:rsid w:val="002E2927"/>
    <w:rsid w:val="002E72FD"/>
    <w:rsid w:val="0030124B"/>
    <w:rsid w:val="003047D8"/>
    <w:rsid w:val="00306CE0"/>
    <w:rsid w:val="003126EF"/>
    <w:rsid w:val="003145AB"/>
    <w:rsid w:val="00315F2E"/>
    <w:rsid w:val="00337546"/>
    <w:rsid w:val="0035288C"/>
    <w:rsid w:val="00367066"/>
    <w:rsid w:val="00367546"/>
    <w:rsid w:val="003702F6"/>
    <w:rsid w:val="00376631"/>
    <w:rsid w:val="0038580B"/>
    <w:rsid w:val="003A6E23"/>
    <w:rsid w:val="003C1D31"/>
    <w:rsid w:val="003C3BEF"/>
    <w:rsid w:val="003D6290"/>
    <w:rsid w:val="003F054E"/>
    <w:rsid w:val="00422325"/>
    <w:rsid w:val="00425491"/>
    <w:rsid w:val="00426090"/>
    <w:rsid w:val="004266BA"/>
    <w:rsid w:val="004535E9"/>
    <w:rsid w:val="00484452"/>
    <w:rsid w:val="004C08C3"/>
    <w:rsid w:val="004E5CCC"/>
    <w:rsid w:val="004E71C9"/>
    <w:rsid w:val="004F05DF"/>
    <w:rsid w:val="004F2E3D"/>
    <w:rsid w:val="00501221"/>
    <w:rsid w:val="00547A3F"/>
    <w:rsid w:val="00562C26"/>
    <w:rsid w:val="005865AD"/>
    <w:rsid w:val="00592662"/>
    <w:rsid w:val="005A41F1"/>
    <w:rsid w:val="005A58E6"/>
    <w:rsid w:val="005D0C37"/>
    <w:rsid w:val="005D4172"/>
    <w:rsid w:val="005E3469"/>
    <w:rsid w:val="005F1DC3"/>
    <w:rsid w:val="0061141C"/>
    <w:rsid w:val="00611B4E"/>
    <w:rsid w:val="006319D0"/>
    <w:rsid w:val="00660E67"/>
    <w:rsid w:val="006654BC"/>
    <w:rsid w:val="00695E75"/>
    <w:rsid w:val="006A0FE8"/>
    <w:rsid w:val="006A79A5"/>
    <w:rsid w:val="006B417B"/>
    <w:rsid w:val="006C0CAE"/>
    <w:rsid w:val="006F1369"/>
    <w:rsid w:val="006F53C5"/>
    <w:rsid w:val="00700FF1"/>
    <w:rsid w:val="0071327A"/>
    <w:rsid w:val="007156ED"/>
    <w:rsid w:val="007211E6"/>
    <w:rsid w:val="007263B5"/>
    <w:rsid w:val="00743214"/>
    <w:rsid w:val="007515A6"/>
    <w:rsid w:val="00760AA5"/>
    <w:rsid w:val="00783CC2"/>
    <w:rsid w:val="007B5DDF"/>
    <w:rsid w:val="007D735E"/>
    <w:rsid w:val="007F005D"/>
    <w:rsid w:val="007F47D2"/>
    <w:rsid w:val="0080052A"/>
    <w:rsid w:val="00831AAD"/>
    <w:rsid w:val="00835132"/>
    <w:rsid w:val="0083720F"/>
    <w:rsid w:val="00853013"/>
    <w:rsid w:val="00856505"/>
    <w:rsid w:val="00864DB5"/>
    <w:rsid w:val="008872BC"/>
    <w:rsid w:val="008F1D2A"/>
    <w:rsid w:val="008F1D5D"/>
    <w:rsid w:val="009031D7"/>
    <w:rsid w:val="00910828"/>
    <w:rsid w:val="00912BCB"/>
    <w:rsid w:val="00913501"/>
    <w:rsid w:val="00916544"/>
    <w:rsid w:val="00931B49"/>
    <w:rsid w:val="00940AAF"/>
    <w:rsid w:val="009464D3"/>
    <w:rsid w:val="00974A34"/>
    <w:rsid w:val="00982B24"/>
    <w:rsid w:val="00986784"/>
    <w:rsid w:val="00990643"/>
    <w:rsid w:val="009B2217"/>
    <w:rsid w:val="009B7244"/>
    <w:rsid w:val="009B7631"/>
    <w:rsid w:val="009C670F"/>
    <w:rsid w:val="009D0A20"/>
    <w:rsid w:val="009D4BCE"/>
    <w:rsid w:val="009D785A"/>
    <w:rsid w:val="009F765D"/>
    <w:rsid w:val="00A01A45"/>
    <w:rsid w:val="00A05CF7"/>
    <w:rsid w:val="00A12394"/>
    <w:rsid w:val="00A32774"/>
    <w:rsid w:val="00A37DFB"/>
    <w:rsid w:val="00A61512"/>
    <w:rsid w:val="00A7150F"/>
    <w:rsid w:val="00A71C4C"/>
    <w:rsid w:val="00A84F44"/>
    <w:rsid w:val="00A852F7"/>
    <w:rsid w:val="00AD1463"/>
    <w:rsid w:val="00AE04FC"/>
    <w:rsid w:val="00AE1733"/>
    <w:rsid w:val="00B10478"/>
    <w:rsid w:val="00B1264F"/>
    <w:rsid w:val="00B330BF"/>
    <w:rsid w:val="00B4471C"/>
    <w:rsid w:val="00B51545"/>
    <w:rsid w:val="00B5690B"/>
    <w:rsid w:val="00B61E2C"/>
    <w:rsid w:val="00B65952"/>
    <w:rsid w:val="00B966C8"/>
    <w:rsid w:val="00BC37B0"/>
    <w:rsid w:val="00BF33AF"/>
    <w:rsid w:val="00C00778"/>
    <w:rsid w:val="00C04C77"/>
    <w:rsid w:val="00C27913"/>
    <w:rsid w:val="00C4034D"/>
    <w:rsid w:val="00C461BB"/>
    <w:rsid w:val="00C74BC5"/>
    <w:rsid w:val="00C769E8"/>
    <w:rsid w:val="00C92590"/>
    <w:rsid w:val="00C9610D"/>
    <w:rsid w:val="00CA51B4"/>
    <w:rsid w:val="00CC246C"/>
    <w:rsid w:val="00CD1EA9"/>
    <w:rsid w:val="00CD49D7"/>
    <w:rsid w:val="00CE2E89"/>
    <w:rsid w:val="00CF76EB"/>
    <w:rsid w:val="00D06DED"/>
    <w:rsid w:val="00D11A11"/>
    <w:rsid w:val="00D15FB6"/>
    <w:rsid w:val="00D1611A"/>
    <w:rsid w:val="00D1712B"/>
    <w:rsid w:val="00D2481B"/>
    <w:rsid w:val="00D3331F"/>
    <w:rsid w:val="00D3703B"/>
    <w:rsid w:val="00D42117"/>
    <w:rsid w:val="00D810E2"/>
    <w:rsid w:val="00DB20EE"/>
    <w:rsid w:val="00DD346E"/>
    <w:rsid w:val="00E05733"/>
    <w:rsid w:val="00E11C04"/>
    <w:rsid w:val="00E23380"/>
    <w:rsid w:val="00E40F18"/>
    <w:rsid w:val="00E673F9"/>
    <w:rsid w:val="00E80E02"/>
    <w:rsid w:val="00E82861"/>
    <w:rsid w:val="00E90B0D"/>
    <w:rsid w:val="00E922F7"/>
    <w:rsid w:val="00E95BD4"/>
    <w:rsid w:val="00EA1D4C"/>
    <w:rsid w:val="00EA26AF"/>
    <w:rsid w:val="00EA441F"/>
    <w:rsid w:val="00EA4F89"/>
    <w:rsid w:val="00EC5533"/>
    <w:rsid w:val="00EC586D"/>
    <w:rsid w:val="00EF2FCE"/>
    <w:rsid w:val="00F123CD"/>
    <w:rsid w:val="00F25735"/>
    <w:rsid w:val="00F55960"/>
    <w:rsid w:val="00F617C0"/>
    <w:rsid w:val="00F62AD9"/>
    <w:rsid w:val="00FB1CA9"/>
    <w:rsid w:val="00FB3BFB"/>
    <w:rsid w:val="00FB54BE"/>
    <w:rsid w:val="00FC249F"/>
    <w:rsid w:val="00F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3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1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5154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51545"/>
    <w:rPr>
      <w:color w:val="605E5C"/>
      <w:shd w:val="clear" w:color="auto" w:fill="E1DFDD"/>
    </w:rPr>
  </w:style>
  <w:style w:type="paragraph" w:styleId="aa">
    <w:name w:val="List Paragraph"/>
    <w:basedOn w:val="a"/>
    <w:qFormat/>
    <w:rsid w:val="00D4211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71B27"/>
    <w:rPr>
      <w:color w:val="808080"/>
    </w:rPr>
  </w:style>
  <w:style w:type="paragraph" w:customStyle="1" w:styleId="Default">
    <w:name w:val="Default"/>
    <w:rsid w:val="002A3CE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c">
    <w:name w:val="Body Text Indent"/>
    <w:basedOn w:val="a"/>
    <w:link w:val="ad"/>
    <w:uiPriority w:val="99"/>
    <w:semiHidden/>
    <w:unhideWhenUsed/>
    <w:rsid w:val="002A3CE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A3CE7"/>
    <w:rPr>
      <w:rFonts w:eastAsiaTheme="minorEastAsia"/>
      <w:lang w:eastAsia="ru-RU"/>
    </w:rPr>
  </w:style>
  <w:style w:type="paragraph" w:customStyle="1" w:styleId="21">
    <w:name w:val="Основной текст с отступом 21"/>
    <w:basedOn w:val="a"/>
    <w:rsid w:val="00FE3EBB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FE3EB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  <w:style w:type="table" w:styleId="ae">
    <w:name w:val="Table Grid"/>
    <w:basedOn w:val="a1"/>
    <w:uiPriority w:val="59"/>
    <w:rsid w:val="00A0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rsid w:val="00D1611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1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5154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51545"/>
    <w:rPr>
      <w:color w:val="605E5C"/>
      <w:shd w:val="clear" w:color="auto" w:fill="E1DFDD"/>
    </w:rPr>
  </w:style>
  <w:style w:type="paragraph" w:styleId="aa">
    <w:name w:val="List Paragraph"/>
    <w:basedOn w:val="a"/>
    <w:qFormat/>
    <w:rsid w:val="00D4211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71B27"/>
    <w:rPr>
      <w:color w:val="808080"/>
    </w:rPr>
  </w:style>
  <w:style w:type="paragraph" w:customStyle="1" w:styleId="Default">
    <w:name w:val="Default"/>
    <w:rsid w:val="002A3CE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c">
    <w:name w:val="Body Text Indent"/>
    <w:basedOn w:val="a"/>
    <w:link w:val="ad"/>
    <w:uiPriority w:val="99"/>
    <w:semiHidden/>
    <w:unhideWhenUsed/>
    <w:rsid w:val="002A3CE7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A3CE7"/>
    <w:rPr>
      <w:rFonts w:eastAsiaTheme="minorEastAsia"/>
      <w:lang w:eastAsia="ru-RU"/>
    </w:rPr>
  </w:style>
  <w:style w:type="paragraph" w:customStyle="1" w:styleId="21">
    <w:name w:val="Основной текст с отступом 21"/>
    <w:basedOn w:val="a"/>
    <w:rsid w:val="00FE3EBB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FE3EB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  <w:style w:type="table" w:styleId="ae">
    <w:name w:val="Table Grid"/>
    <w:basedOn w:val="a1"/>
    <w:uiPriority w:val="59"/>
    <w:rsid w:val="00A0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rsid w:val="00D1611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DAAE-660C-4272-B9E2-5C246BB2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35</Pages>
  <Words>8355</Words>
  <Characters>47627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75</cp:revision>
  <cp:lastPrinted>2023-03-06T16:24:00Z</cp:lastPrinted>
  <dcterms:created xsi:type="dcterms:W3CDTF">2023-09-11T08:21:00Z</dcterms:created>
  <dcterms:modified xsi:type="dcterms:W3CDTF">2023-11-22T06:22:00Z</dcterms:modified>
</cp:coreProperties>
</file>